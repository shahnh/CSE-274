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37" w:rsidRDefault="00B53837">
      <w:pPr>
        <w:spacing w:line="200" w:lineRule="exact"/>
      </w:pPr>
    </w:p>
    <w:p w:rsidR="00B53837" w:rsidRDefault="00B53837">
      <w:pPr>
        <w:spacing w:before="15" w:line="280" w:lineRule="exact"/>
        <w:rPr>
          <w:sz w:val="28"/>
          <w:szCs w:val="28"/>
        </w:rPr>
      </w:pPr>
    </w:p>
    <w:p w:rsidR="00B53837" w:rsidRDefault="00F16B18">
      <w:pPr>
        <w:spacing w:before="30"/>
        <w:ind w:left="107"/>
        <w:rPr>
          <w:rFonts w:ascii="Cambria" w:eastAsia="Cambria" w:hAnsi="Cambria" w:cs="Cambria"/>
          <w:sz w:val="22"/>
          <w:szCs w:val="22"/>
        </w:rPr>
      </w:pPr>
      <w:r>
        <w:rPr>
          <w:rFonts w:ascii="Cambria" w:eastAsia="Cambria" w:hAnsi="Cambria" w:cs="Cambria"/>
          <w:b/>
          <w:sz w:val="22"/>
          <w:szCs w:val="22"/>
        </w:rPr>
        <w:t>Preliminaries:</w:t>
      </w:r>
    </w:p>
    <w:p w:rsidR="00B53837" w:rsidRDefault="00F16B18">
      <w:pPr>
        <w:spacing w:before="20"/>
        <w:ind w:left="107"/>
        <w:rPr>
          <w:rFonts w:ascii="Cambria" w:eastAsia="Cambria" w:hAnsi="Cambria" w:cs="Cambria"/>
          <w:sz w:val="22"/>
          <w:szCs w:val="22"/>
        </w:rPr>
      </w:pPr>
      <w:r>
        <w:rPr>
          <w:rFonts w:ascii="Cambria" w:eastAsia="Cambria" w:hAnsi="Cambria" w:cs="Cambria"/>
          <w:sz w:val="22"/>
          <w:szCs w:val="22"/>
        </w:rPr>
        <w:t>Review the lab on dictionary (lab assignment 08)</w:t>
      </w:r>
    </w:p>
    <w:p w:rsidR="00B53837" w:rsidRDefault="00B53837">
      <w:pPr>
        <w:spacing w:before="19" w:line="280" w:lineRule="exact"/>
        <w:rPr>
          <w:sz w:val="28"/>
          <w:szCs w:val="28"/>
        </w:rPr>
      </w:pPr>
    </w:p>
    <w:p w:rsidR="00B53837" w:rsidRDefault="00F16B18">
      <w:pPr>
        <w:ind w:left="107"/>
        <w:rPr>
          <w:rFonts w:ascii="Cambria" w:eastAsia="Cambria" w:hAnsi="Cambria" w:cs="Cambria"/>
          <w:sz w:val="22"/>
          <w:szCs w:val="22"/>
        </w:rPr>
      </w:pPr>
      <w:r>
        <w:rPr>
          <w:rFonts w:ascii="Cambria" w:eastAsia="Cambria" w:hAnsi="Cambria" w:cs="Cambria"/>
          <w:b/>
          <w:sz w:val="22"/>
          <w:szCs w:val="22"/>
        </w:rPr>
        <w:t>Learning Outcomes:</w:t>
      </w:r>
    </w:p>
    <w:p w:rsidR="00B53837" w:rsidRDefault="00F16B18">
      <w:pPr>
        <w:spacing w:before="21"/>
        <w:ind w:left="472"/>
        <w:rPr>
          <w:rFonts w:ascii="Cambria" w:eastAsia="Cambria" w:hAnsi="Cambria" w:cs="Cambria"/>
          <w:sz w:val="22"/>
          <w:szCs w:val="22"/>
        </w:rPr>
      </w:pPr>
      <w:r>
        <w:rPr>
          <w:rFonts w:ascii="Arial" w:eastAsia="Arial" w:hAnsi="Arial" w:cs="Arial"/>
          <w:sz w:val="24"/>
          <w:szCs w:val="24"/>
        </w:rPr>
        <w:t xml:space="preserve">•    </w:t>
      </w:r>
      <w:r>
        <w:rPr>
          <w:rFonts w:ascii="Cambria" w:eastAsia="Cambria" w:hAnsi="Cambria" w:cs="Cambria"/>
          <w:sz w:val="22"/>
          <w:szCs w:val="22"/>
        </w:rPr>
        <w:t>Define a class to represent a game board</w:t>
      </w:r>
    </w:p>
    <w:p w:rsidR="00B53837" w:rsidRDefault="00F16B18">
      <w:pPr>
        <w:spacing w:before="12"/>
        <w:ind w:left="472"/>
        <w:rPr>
          <w:rFonts w:ascii="Cambria" w:eastAsia="Cambria" w:hAnsi="Cambria" w:cs="Cambria"/>
          <w:sz w:val="22"/>
          <w:szCs w:val="22"/>
        </w:rPr>
      </w:pPr>
      <w:r>
        <w:rPr>
          <w:rFonts w:ascii="Arial" w:eastAsia="Arial" w:hAnsi="Arial" w:cs="Arial"/>
          <w:sz w:val="24"/>
          <w:szCs w:val="24"/>
        </w:rPr>
        <w:t xml:space="preserve">•    </w:t>
      </w:r>
      <w:r>
        <w:rPr>
          <w:rFonts w:ascii="Cambria" w:eastAsia="Cambria" w:hAnsi="Cambria" w:cs="Cambria"/>
          <w:sz w:val="22"/>
          <w:szCs w:val="22"/>
        </w:rPr>
        <w:t>Store game moves in a dictionary</w:t>
      </w:r>
      <w:bookmarkStart w:id="0" w:name="_GoBack"/>
      <w:bookmarkEnd w:id="0"/>
    </w:p>
    <w:p w:rsidR="00B53837" w:rsidRDefault="00F16B18">
      <w:pPr>
        <w:spacing w:before="14"/>
        <w:ind w:left="472"/>
        <w:rPr>
          <w:rFonts w:ascii="Cambria" w:eastAsia="Cambria" w:hAnsi="Cambria" w:cs="Cambria"/>
          <w:sz w:val="22"/>
          <w:szCs w:val="22"/>
        </w:rPr>
      </w:pPr>
      <w:r>
        <w:rPr>
          <w:rFonts w:ascii="Arial" w:eastAsia="Arial" w:hAnsi="Arial" w:cs="Arial"/>
          <w:sz w:val="24"/>
          <w:szCs w:val="24"/>
        </w:rPr>
        <w:t xml:space="preserve">•    </w:t>
      </w:r>
      <w:r>
        <w:rPr>
          <w:rFonts w:ascii="Cambria" w:eastAsia="Cambria" w:hAnsi="Cambria" w:cs="Cambria"/>
          <w:sz w:val="22"/>
          <w:szCs w:val="22"/>
        </w:rPr>
        <w:t>Use your own defined class to work with a data structure (Dictionary)</w:t>
      </w:r>
    </w:p>
    <w:p w:rsidR="00B53837" w:rsidRDefault="00B53837">
      <w:pPr>
        <w:spacing w:before="7" w:line="280" w:lineRule="exact"/>
        <w:rPr>
          <w:sz w:val="28"/>
          <w:szCs w:val="28"/>
        </w:rPr>
      </w:pPr>
    </w:p>
    <w:p w:rsidR="00B53837" w:rsidRDefault="00F16B18">
      <w:pPr>
        <w:ind w:left="107"/>
        <w:rPr>
          <w:rFonts w:ascii="Cambria" w:eastAsia="Cambria" w:hAnsi="Cambria" w:cs="Cambria"/>
          <w:sz w:val="22"/>
          <w:szCs w:val="22"/>
        </w:rPr>
      </w:pPr>
      <w:r>
        <w:rPr>
          <w:rFonts w:ascii="Cambria" w:eastAsia="Cambria" w:hAnsi="Cambria" w:cs="Cambria"/>
          <w:b/>
          <w:sz w:val="22"/>
          <w:szCs w:val="22"/>
        </w:rPr>
        <w:t>Naming requirements:</w:t>
      </w:r>
    </w:p>
    <w:p w:rsidR="00B53837" w:rsidRDefault="00F16B18">
      <w:pPr>
        <w:spacing w:before="23"/>
        <w:ind w:left="472"/>
        <w:rPr>
          <w:rFonts w:ascii="Cambria" w:eastAsia="Cambria" w:hAnsi="Cambria" w:cs="Cambria"/>
          <w:sz w:val="22"/>
          <w:szCs w:val="22"/>
        </w:rPr>
      </w:pPr>
      <w:r>
        <w:rPr>
          <w:rFonts w:ascii="Arial" w:eastAsia="Arial" w:hAnsi="Arial" w:cs="Arial"/>
          <w:sz w:val="10"/>
          <w:szCs w:val="10"/>
        </w:rPr>
        <w:t xml:space="preserve">●           </w:t>
      </w:r>
      <w:r>
        <w:rPr>
          <w:rFonts w:ascii="Cambria" w:eastAsia="Cambria" w:hAnsi="Cambria" w:cs="Cambria"/>
          <w:color w:val="FF0000"/>
          <w:sz w:val="22"/>
          <w:szCs w:val="22"/>
        </w:rPr>
        <w:t>Not following any of these naming requirements may result in a score of 0.</w:t>
      </w:r>
    </w:p>
    <w:p w:rsidR="00B53837" w:rsidRDefault="00F16B18">
      <w:pPr>
        <w:spacing w:before="11"/>
        <w:ind w:left="472"/>
        <w:rPr>
          <w:rFonts w:ascii="Cambria" w:eastAsia="Cambria" w:hAnsi="Cambria" w:cs="Cambria"/>
          <w:sz w:val="22"/>
          <w:szCs w:val="22"/>
        </w:rPr>
      </w:pPr>
      <w:r>
        <w:rPr>
          <w:rFonts w:ascii="Arial" w:eastAsia="Arial" w:hAnsi="Arial" w:cs="Arial"/>
          <w:sz w:val="10"/>
          <w:szCs w:val="10"/>
        </w:rPr>
        <w:t xml:space="preserve">●           </w:t>
      </w:r>
      <w:r>
        <w:rPr>
          <w:rFonts w:ascii="Cambria" w:eastAsia="Cambria" w:hAnsi="Cambria" w:cs="Cambria"/>
          <w:sz w:val="22"/>
          <w:szCs w:val="22"/>
        </w:rPr>
        <w:t xml:space="preserve">You should have a class named </w:t>
      </w:r>
      <w:r>
        <w:rPr>
          <w:rFonts w:ascii="Cambria" w:eastAsia="Cambria" w:hAnsi="Cambria" w:cs="Cambria"/>
          <w:b/>
          <w:sz w:val="22"/>
          <w:szCs w:val="22"/>
        </w:rPr>
        <w:t xml:space="preserve">Board </w:t>
      </w:r>
      <w:r>
        <w:rPr>
          <w:rFonts w:ascii="Cambria" w:eastAsia="Cambria" w:hAnsi="Cambria" w:cs="Cambria"/>
          <w:sz w:val="22"/>
          <w:szCs w:val="22"/>
        </w:rPr>
        <w:t>in the default package. This class is where you store a Tic</w:t>
      </w:r>
    </w:p>
    <w:p w:rsidR="00B53837" w:rsidRDefault="00F16B18">
      <w:pPr>
        <w:spacing w:before="11"/>
        <w:ind w:left="832"/>
        <w:rPr>
          <w:rFonts w:ascii="Cambria" w:eastAsia="Cambria" w:hAnsi="Cambria" w:cs="Cambria"/>
          <w:sz w:val="22"/>
          <w:szCs w:val="22"/>
        </w:rPr>
      </w:pPr>
      <w:r>
        <w:rPr>
          <w:rFonts w:ascii="Cambria" w:eastAsia="Cambria" w:hAnsi="Cambria" w:cs="Cambria"/>
          <w:sz w:val="22"/>
          <w:szCs w:val="22"/>
        </w:rPr>
        <w:t>Tac Toe board as an array of 9 values.</w:t>
      </w:r>
    </w:p>
    <w:p w:rsidR="00B53837" w:rsidRDefault="00F16B18">
      <w:pPr>
        <w:tabs>
          <w:tab w:val="left" w:pos="820"/>
        </w:tabs>
        <w:spacing w:before="11" w:line="250" w:lineRule="auto"/>
        <w:ind w:left="832" w:right="319"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 xml:space="preserve">You should have a class named </w:t>
      </w:r>
      <w:r>
        <w:rPr>
          <w:rFonts w:ascii="Cambria" w:eastAsia="Cambria" w:hAnsi="Cambria" w:cs="Cambria"/>
          <w:b/>
          <w:sz w:val="22"/>
          <w:szCs w:val="22"/>
        </w:rPr>
        <w:t xml:space="preserve">Game </w:t>
      </w:r>
      <w:r>
        <w:rPr>
          <w:rFonts w:ascii="Cambria" w:eastAsia="Cambria" w:hAnsi="Cambria" w:cs="Cambria"/>
          <w:sz w:val="22"/>
          <w:szCs w:val="22"/>
        </w:rPr>
        <w:t>in the default package.  This class is where the logic of the game will be.  This is the class that will contain a Dictionary for storing Tic Tac Toe boards.</w:t>
      </w:r>
    </w:p>
    <w:p w:rsidR="00B53837" w:rsidRDefault="00F16B18">
      <w:pPr>
        <w:tabs>
          <w:tab w:val="left" w:pos="820"/>
        </w:tabs>
        <w:spacing w:line="247" w:lineRule="auto"/>
        <w:ind w:left="832" w:right="296"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 xml:space="preserve">You should have a class named </w:t>
      </w:r>
      <w:proofErr w:type="spellStart"/>
      <w:r>
        <w:rPr>
          <w:rFonts w:ascii="Cambria" w:eastAsia="Cambria" w:hAnsi="Cambria" w:cs="Cambria"/>
          <w:b/>
          <w:sz w:val="22"/>
          <w:szCs w:val="22"/>
        </w:rPr>
        <w:t>GameInteraction</w:t>
      </w:r>
      <w:proofErr w:type="spellEnd"/>
      <w:r>
        <w:rPr>
          <w:rFonts w:ascii="Cambria" w:eastAsia="Cambria" w:hAnsi="Cambria" w:cs="Cambria"/>
          <w:b/>
          <w:sz w:val="22"/>
          <w:szCs w:val="22"/>
        </w:rPr>
        <w:t xml:space="preserve"> </w:t>
      </w:r>
      <w:r>
        <w:rPr>
          <w:rFonts w:ascii="Cambria" w:eastAsia="Cambria" w:hAnsi="Cambria" w:cs="Cambria"/>
          <w:sz w:val="22"/>
          <w:szCs w:val="22"/>
        </w:rPr>
        <w:t xml:space="preserve">in the default package.  This is where the user interaction for the game should be.  This is where the </w:t>
      </w:r>
      <w:proofErr w:type="gramStart"/>
      <w:r>
        <w:rPr>
          <w:rFonts w:ascii="Cambria" w:eastAsia="Cambria" w:hAnsi="Cambria" w:cs="Cambria"/>
          <w:sz w:val="22"/>
          <w:szCs w:val="22"/>
        </w:rPr>
        <w:t>main(</w:t>
      </w:r>
      <w:proofErr w:type="gramEnd"/>
      <w:r>
        <w:rPr>
          <w:rFonts w:ascii="Cambria" w:eastAsia="Cambria" w:hAnsi="Cambria" w:cs="Cambria"/>
          <w:sz w:val="22"/>
          <w:szCs w:val="22"/>
        </w:rPr>
        <w:t>) method should be.</w:t>
      </w:r>
    </w:p>
    <w:p w:rsidR="00B53837" w:rsidRDefault="00B53837">
      <w:pPr>
        <w:spacing w:before="18" w:line="280" w:lineRule="exact"/>
        <w:rPr>
          <w:sz w:val="28"/>
          <w:szCs w:val="28"/>
        </w:rPr>
      </w:pPr>
    </w:p>
    <w:p w:rsidR="00B53837" w:rsidRDefault="00F16B18">
      <w:pPr>
        <w:ind w:left="107"/>
        <w:rPr>
          <w:rFonts w:ascii="Cambria" w:eastAsia="Cambria" w:hAnsi="Cambria" w:cs="Cambria"/>
          <w:sz w:val="22"/>
          <w:szCs w:val="22"/>
        </w:rPr>
      </w:pPr>
      <w:r>
        <w:rPr>
          <w:rFonts w:ascii="Cambria" w:eastAsia="Cambria" w:hAnsi="Cambria" w:cs="Cambria"/>
          <w:b/>
          <w:sz w:val="22"/>
          <w:szCs w:val="22"/>
        </w:rPr>
        <w:t>Project Goal:</w:t>
      </w:r>
    </w:p>
    <w:p w:rsidR="00B53837" w:rsidRDefault="00F16B18">
      <w:pPr>
        <w:spacing w:before="23" w:line="276" w:lineRule="auto"/>
        <w:ind w:left="112" w:right="186"/>
        <w:rPr>
          <w:rFonts w:ascii="Cambria" w:eastAsia="Cambria" w:hAnsi="Cambria" w:cs="Cambria"/>
          <w:sz w:val="22"/>
          <w:szCs w:val="22"/>
        </w:rPr>
      </w:pPr>
      <w:r>
        <w:rPr>
          <w:rFonts w:ascii="Cambria" w:eastAsia="Cambria" w:hAnsi="Cambria" w:cs="Cambria"/>
          <w:sz w:val="22"/>
          <w:szCs w:val="22"/>
        </w:rPr>
        <w:t>Consider all the possible boards in a game of Tic Tac Toe.  For each board position, there is a "best move" (or m</w:t>
      </w:r>
      <w:r>
        <w:rPr>
          <w:rFonts w:ascii="Cambria" w:eastAsia="Cambria" w:hAnsi="Cambria" w:cs="Cambria"/>
          <w:sz w:val="22"/>
          <w:szCs w:val="22"/>
        </w:rPr>
        <w:t xml:space="preserve">ultiple moves that are tied for best).  </w:t>
      </w:r>
      <w:r>
        <w:rPr>
          <w:rFonts w:ascii="Cambria" w:eastAsia="Cambria" w:hAnsi="Cambria" w:cs="Cambria"/>
          <w:color w:val="FF0000"/>
          <w:sz w:val="22"/>
          <w:szCs w:val="22"/>
        </w:rPr>
        <w:t>See programming project 6 in chapter 19 (page 573).</w:t>
      </w:r>
    </w:p>
    <w:p w:rsidR="00B53837" w:rsidRDefault="00F16B18">
      <w:pPr>
        <w:spacing w:line="240" w:lineRule="exact"/>
        <w:ind w:left="112"/>
        <w:rPr>
          <w:rFonts w:ascii="Cambria" w:eastAsia="Cambria" w:hAnsi="Cambria" w:cs="Cambria"/>
          <w:sz w:val="22"/>
          <w:szCs w:val="22"/>
        </w:rPr>
      </w:pPr>
      <w:r>
        <w:rPr>
          <w:rFonts w:ascii="Cambria" w:eastAsia="Cambria" w:hAnsi="Cambria" w:cs="Cambria"/>
          <w:sz w:val="22"/>
          <w:szCs w:val="22"/>
        </w:rPr>
        <w:t>Write a program that plays a game of Tic Tac Toe in which you use a dictionary to calculate and store all</w:t>
      </w:r>
    </w:p>
    <w:p w:rsidR="00B53837" w:rsidRDefault="00F16B18">
      <w:pPr>
        <w:spacing w:before="39"/>
        <w:ind w:left="112"/>
        <w:rPr>
          <w:rFonts w:ascii="Cambria" w:eastAsia="Cambria" w:hAnsi="Cambria" w:cs="Cambria"/>
          <w:sz w:val="22"/>
          <w:szCs w:val="22"/>
        </w:rPr>
      </w:pPr>
      <w:r>
        <w:rPr>
          <w:rFonts w:ascii="Cambria" w:eastAsia="Cambria" w:hAnsi="Cambria" w:cs="Cambria"/>
          <w:sz w:val="22"/>
          <w:szCs w:val="22"/>
        </w:rPr>
        <w:t>possible board positions, and the best move associated wit</w:t>
      </w:r>
      <w:r>
        <w:rPr>
          <w:rFonts w:ascii="Cambria" w:eastAsia="Cambria" w:hAnsi="Cambria" w:cs="Cambria"/>
          <w:sz w:val="22"/>
          <w:szCs w:val="22"/>
        </w:rPr>
        <w:t>h that position.</w:t>
      </w:r>
    </w:p>
    <w:p w:rsidR="00B53837" w:rsidRDefault="00F16B18">
      <w:pPr>
        <w:spacing w:before="37"/>
        <w:ind w:left="112"/>
        <w:rPr>
          <w:rFonts w:ascii="Cambria" w:eastAsia="Cambria" w:hAnsi="Cambria" w:cs="Cambria"/>
          <w:sz w:val="22"/>
          <w:szCs w:val="22"/>
        </w:rPr>
      </w:pPr>
      <w:r>
        <w:rPr>
          <w:rFonts w:ascii="Cambria" w:eastAsia="Cambria" w:hAnsi="Cambria" w:cs="Cambria"/>
          <w:b/>
          <w:color w:val="0000FF"/>
          <w:sz w:val="22"/>
          <w:szCs w:val="22"/>
        </w:rPr>
        <w:t>Specifics:</w:t>
      </w:r>
    </w:p>
    <w:p w:rsidR="00B53837" w:rsidRDefault="00F16B18">
      <w:pPr>
        <w:tabs>
          <w:tab w:val="left" w:pos="820"/>
        </w:tabs>
        <w:spacing w:before="40" w:line="275" w:lineRule="auto"/>
        <w:ind w:left="832" w:right="472"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 xml:space="preserve">Each board position should be stored as an array (one- or two-dimensional) of 9 values, in the class </w:t>
      </w:r>
      <w:r>
        <w:rPr>
          <w:rFonts w:ascii="Cambria" w:eastAsia="Cambria" w:hAnsi="Cambria" w:cs="Cambria"/>
          <w:b/>
          <w:sz w:val="22"/>
          <w:szCs w:val="22"/>
        </w:rPr>
        <w:t>Board</w:t>
      </w:r>
      <w:r>
        <w:rPr>
          <w:rFonts w:ascii="Cambria" w:eastAsia="Cambria" w:hAnsi="Cambria" w:cs="Cambria"/>
          <w:sz w:val="22"/>
          <w:szCs w:val="22"/>
        </w:rPr>
        <w:t>, representing who is occupying each of the 9 squares.  Note that a square can be</w:t>
      </w:r>
      <w:r>
        <w:rPr>
          <w:rFonts w:ascii="Cambria" w:eastAsia="Cambria" w:hAnsi="Cambria" w:cs="Cambria"/>
          <w:sz w:val="22"/>
          <w:szCs w:val="22"/>
        </w:rPr>
        <w:t xml:space="preserve"> occupied by X or by O, or it can be empty.</w:t>
      </w:r>
    </w:p>
    <w:p w:rsidR="00B53837" w:rsidRDefault="00F16B18">
      <w:pPr>
        <w:tabs>
          <w:tab w:val="left" w:pos="820"/>
        </w:tabs>
        <w:spacing w:before="1" w:line="275" w:lineRule="auto"/>
        <w:ind w:left="832" w:right="135"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The board position should be the key for the dictionary.  The type of array you choose to use is up to you.  Choose something that is easy to work with.  All you are trying to do is indicate whether each of the</w:t>
      </w:r>
      <w:r>
        <w:rPr>
          <w:rFonts w:ascii="Cambria" w:eastAsia="Cambria" w:hAnsi="Cambria" w:cs="Cambria"/>
          <w:sz w:val="22"/>
          <w:szCs w:val="22"/>
        </w:rPr>
        <w:t xml:space="preserve"> 9 squares is X, O, or empty.</w:t>
      </w:r>
    </w:p>
    <w:p w:rsidR="00B53837" w:rsidRDefault="00F16B18">
      <w:pPr>
        <w:spacing w:line="240" w:lineRule="exact"/>
        <w:ind w:left="472"/>
        <w:rPr>
          <w:rFonts w:ascii="Cambria" w:eastAsia="Cambria" w:hAnsi="Cambria" w:cs="Cambria"/>
          <w:sz w:val="22"/>
          <w:szCs w:val="22"/>
        </w:rPr>
      </w:pPr>
      <w:r>
        <w:rPr>
          <w:rFonts w:ascii="Arial" w:eastAsia="Arial" w:hAnsi="Arial" w:cs="Arial"/>
          <w:sz w:val="10"/>
          <w:szCs w:val="10"/>
        </w:rPr>
        <w:t xml:space="preserve">●           </w:t>
      </w:r>
      <w:r>
        <w:rPr>
          <w:rFonts w:ascii="Cambria" w:eastAsia="Cambria" w:hAnsi="Cambria" w:cs="Cambria"/>
          <w:sz w:val="22"/>
          <w:szCs w:val="22"/>
        </w:rPr>
        <w:t>In our game, X will always make the first move.</w:t>
      </w:r>
    </w:p>
    <w:p w:rsidR="00B53837" w:rsidRDefault="00F16B18">
      <w:pPr>
        <w:spacing w:before="39"/>
        <w:ind w:left="472"/>
        <w:rPr>
          <w:rFonts w:ascii="Cambria" w:eastAsia="Cambria" w:hAnsi="Cambria" w:cs="Cambria"/>
          <w:sz w:val="22"/>
          <w:szCs w:val="22"/>
        </w:rPr>
      </w:pPr>
      <w:r>
        <w:rPr>
          <w:rFonts w:ascii="Arial" w:eastAsia="Arial" w:hAnsi="Arial" w:cs="Arial"/>
          <w:sz w:val="10"/>
          <w:szCs w:val="10"/>
        </w:rPr>
        <w:t xml:space="preserve">●           </w:t>
      </w:r>
      <w:r>
        <w:rPr>
          <w:rFonts w:ascii="Cambria" w:eastAsia="Cambria" w:hAnsi="Cambria" w:cs="Cambria"/>
          <w:sz w:val="22"/>
          <w:szCs w:val="22"/>
        </w:rPr>
        <w:t>The value associated with each board should be the best move that can be made in that position.</w:t>
      </w:r>
    </w:p>
    <w:p w:rsidR="00B53837" w:rsidRDefault="00F16B18">
      <w:pPr>
        <w:spacing w:before="39" w:line="275" w:lineRule="auto"/>
        <w:ind w:left="832" w:right="78"/>
        <w:rPr>
          <w:rFonts w:ascii="Cambria" w:eastAsia="Cambria" w:hAnsi="Cambria" w:cs="Cambria"/>
          <w:sz w:val="22"/>
          <w:szCs w:val="22"/>
        </w:rPr>
      </w:pPr>
      <w:r>
        <w:rPr>
          <w:rFonts w:ascii="Cambria" w:eastAsia="Cambria" w:hAnsi="Cambria" w:cs="Cambria"/>
          <w:sz w:val="22"/>
          <w:szCs w:val="22"/>
        </w:rPr>
        <w:t>Again, the data type you choose to use is up to you.  The move could be represented by a row and column, or by a number in the range 0 to 8.  Note that you should not have to indicate WHO moves (it should be obvious from the board).  It should only have to</w:t>
      </w:r>
      <w:r>
        <w:rPr>
          <w:rFonts w:ascii="Cambria" w:eastAsia="Cambria" w:hAnsi="Cambria" w:cs="Cambria"/>
          <w:sz w:val="22"/>
          <w:szCs w:val="22"/>
        </w:rPr>
        <w:t xml:space="preserve"> indicate where to move.  </w:t>
      </w:r>
      <w:r>
        <w:rPr>
          <w:rFonts w:ascii="Cambria" w:eastAsia="Cambria" w:hAnsi="Cambria" w:cs="Cambria"/>
          <w:color w:val="0000FF"/>
          <w:sz w:val="22"/>
          <w:szCs w:val="22"/>
        </w:rPr>
        <w:t>If there is more than one best move, it is up to you which of those best moves you choose to return.</w:t>
      </w:r>
    </w:p>
    <w:p w:rsidR="00B53837" w:rsidRDefault="00F16B18">
      <w:pPr>
        <w:spacing w:before="2"/>
        <w:ind w:left="472"/>
        <w:rPr>
          <w:rFonts w:ascii="Cambria" w:eastAsia="Cambria" w:hAnsi="Cambria" w:cs="Cambria"/>
          <w:sz w:val="22"/>
          <w:szCs w:val="22"/>
        </w:rPr>
      </w:pPr>
      <w:r>
        <w:rPr>
          <w:rFonts w:ascii="Arial" w:eastAsia="Arial" w:hAnsi="Arial" w:cs="Arial"/>
          <w:sz w:val="10"/>
          <w:szCs w:val="10"/>
        </w:rPr>
        <w:t xml:space="preserve">●           </w:t>
      </w:r>
      <w:r>
        <w:rPr>
          <w:rFonts w:ascii="Cambria" w:eastAsia="Cambria" w:hAnsi="Cambria" w:cs="Cambria"/>
          <w:b/>
          <w:color w:val="FF0000"/>
          <w:sz w:val="22"/>
          <w:szCs w:val="22"/>
        </w:rPr>
        <w:t xml:space="preserve">Important: </w:t>
      </w:r>
      <w:r>
        <w:rPr>
          <w:rFonts w:ascii="Cambria" w:eastAsia="Cambria" w:hAnsi="Cambria" w:cs="Cambria"/>
          <w:color w:val="FF0000"/>
          <w:sz w:val="22"/>
          <w:szCs w:val="22"/>
        </w:rPr>
        <w:t>thus, the key-value pair in your dictionary will be a board (key) and a move (value).</w:t>
      </w:r>
    </w:p>
    <w:p w:rsidR="00B53837" w:rsidRDefault="00F16B18">
      <w:pPr>
        <w:tabs>
          <w:tab w:val="left" w:pos="820"/>
        </w:tabs>
        <w:spacing w:before="39" w:line="275" w:lineRule="auto"/>
        <w:ind w:left="832" w:right="63" w:hanging="360"/>
        <w:rPr>
          <w:rFonts w:ascii="Cambria" w:eastAsia="Cambria" w:hAnsi="Cambria" w:cs="Cambria"/>
          <w:sz w:val="22"/>
          <w:szCs w:val="22"/>
        </w:rPr>
        <w:sectPr w:rsidR="00B53837">
          <w:headerReference w:type="default" r:id="rId7"/>
          <w:pgSz w:w="12240" w:h="15840"/>
          <w:pgMar w:top="1520" w:right="1060" w:bottom="280" w:left="1040" w:header="546" w:footer="0" w:gutter="0"/>
          <w:cols w:space="720"/>
        </w:sect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Although there are 3^9 board configurations (in which each square is X, O, or empty), many of those configurations are not valid in the game of Tic Tac Toe.  For example, you cannot have a board in which X appears 7 times and O appears only 1 time.  Simila</w:t>
      </w:r>
      <w:r>
        <w:rPr>
          <w:rFonts w:ascii="Cambria" w:eastAsia="Cambria" w:hAnsi="Cambria" w:cs="Cambria"/>
          <w:sz w:val="22"/>
          <w:szCs w:val="22"/>
        </w:rPr>
        <w:t xml:space="preserve">rly, you cannot have a board where both players have 3 in a row.  You also cannot have a board where O appears 3 times and X appears 2 times (because X goes first).  You only need to store </w:t>
      </w:r>
      <w:r>
        <w:rPr>
          <w:rFonts w:ascii="Cambria" w:eastAsia="Cambria" w:hAnsi="Cambria" w:cs="Cambria"/>
          <w:sz w:val="22"/>
          <w:szCs w:val="22"/>
          <w:u w:val="single" w:color="000000"/>
        </w:rPr>
        <w:t>valid</w:t>
      </w:r>
      <w:r>
        <w:rPr>
          <w:rFonts w:ascii="Cambria" w:eastAsia="Cambria" w:hAnsi="Cambria" w:cs="Cambria"/>
          <w:sz w:val="22"/>
          <w:szCs w:val="22"/>
        </w:rPr>
        <w:t xml:space="preserve"> board positions in your dictionary.  It is OK if you want to </w:t>
      </w:r>
      <w:r>
        <w:rPr>
          <w:rFonts w:ascii="Cambria" w:eastAsia="Cambria" w:hAnsi="Cambria" w:cs="Cambria"/>
          <w:sz w:val="22"/>
          <w:szCs w:val="22"/>
        </w:rPr>
        <w:t>store ALL positions in the dictionary, but then you should have a</w:t>
      </w:r>
    </w:p>
    <w:p w:rsidR="00B53837" w:rsidRDefault="00B53837">
      <w:pPr>
        <w:spacing w:line="200" w:lineRule="exact"/>
      </w:pPr>
    </w:p>
    <w:p w:rsidR="00B53837" w:rsidRDefault="00B53837">
      <w:pPr>
        <w:spacing w:before="17" w:line="280" w:lineRule="exact"/>
        <w:rPr>
          <w:sz w:val="28"/>
          <w:szCs w:val="28"/>
        </w:rPr>
      </w:pPr>
    </w:p>
    <w:p w:rsidR="00B53837" w:rsidRDefault="00F16B18">
      <w:pPr>
        <w:spacing w:before="30" w:line="274" w:lineRule="auto"/>
        <w:ind w:left="472" w:right="431"/>
        <w:rPr>
          <w:rFonts w:ascii="Cambria" w:eastAsia="Cambria" w:hAnsi="Cambria" w:cs="Cambria"/>
          <w:sz w:val="22"/>
          <w:szCs w:val="22"/>
        </w:rPr>
      </w:pPr>
      <w:r>
        <w:rPr>
          <w:rFonts w:ascii="Cambria" w:eastAsia="Cambria" w:hAnsi="Cambria" w:cs="Cambria"/>
          <w:sz w:val="22"/>
          <w:szCs w:val="22"/>
        </w:rPr>
        <w:t>plan for what the "best move" value will be for each of those positions, even in the board is not valid. You can use recursion to generate all valid boards. You can also use an iterative p</w:t>
      </w:r>
      <w:r>
        <w:rPr>
          <w:rFonts w:ascii="Cambria" w:eastAsia="Cambria" w:hAnsi="Cambria" w:cs="Cambria"/>
          <w:sz w:val="22"/>
          <w:szCs w:val="22"/>
        </w:rPr>
        <w:t>rocess.</w:t>
      </w:r>
    </w:p>
    <w:p w:rsidR="00B53837" w:rsidRDefault="00F16B18">
      <w:pPr>
        <w:tabs>
          <w:tab w:val="left" w:pos="460"/>
        </w:tabs>
        <w:spacing w:before="2" w:line="275" w:lineRule="auto"/>
        <w:ind w:left="472" w:right="221"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color w:val="FF0000"/>
          <w:sz w:val="22"/>
          <w:szCs w:val="22"/>
        </w:rPr>
        <w:t xml:space="preserve">To store the board positions and associated best moves, you </w:t>
      </w:r>
      <w:r>
        <w:rPr>
          <w:rFonts w:ascii="Cambria" w:eastAsia="Cambria" w:hAnsi="Cambria" w:cs="Cambria"/>
          <w:color w:val="FF0000"/>
          <w:sz w:val="22"/>
          <w:szCs w:val="22"/>
          <w:u w:val="single" w:color="FF0000"/>
        </w:rPr>
        <w:t>must</w:t>
      </w:r>
      <w:r>
        <w:rPr>
          <w:rFonts w:ascii="Cambria" w:eastAsia="Cambria" w:hAnsi="Cambria" w:cs="Cambria"/>
          <w:color w:val="FF0000"/>
          <w:sz w:val="22"/>
          <w:szCs w:val="22"/>
        </w:rPr>
        <w:t xml:space="preserve"> use one of the Dictionary implementations provided in the file DictionaryImplementations.zip.  It is your choice which one you use.</w:t>
      </w:r>
    </w:p>
    <w:p w:rsidR="00B53837" w:rsidRDefault="00F16B18">
      <w:pPr>
        <w:tabs>
          <w:tab w:val="left" w:pos="460"/>
        </w:tabs>
        <w:spacing w:before="1" w:line="275" w:lineRule="auto"/>
        <w:ind w:left="472" w:right="195"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To interact with the user, you may use either a</w:t>
      </w:r>
      <w:r>
        <w:rPr>
          <w:rFonts w:ascii="Cambria" w:eastAsia="Cambria" w:hAnsi="Cambria" w:cs="Cambria"/>
          <w:sz w:val="22"/>
          <w:szCs w:val="22"/>
        </w:rPr>
        <w:t xml:space="preserve"> console-based or GUI-based game.  Only choose GUI if you are very comfortable working with Java GUIs.  If you use a console-based game, allow the human to always go first and always show the board before each human move.  The human should enter her move a</w:t>
      </w:r>
      <w:r>
        <w:rPr>
          <w:rFonts w:ascii="Cambria" w:eastAsia="Cambria" w:hAnsi="Cambria" w:cs="Cambria"/>
          <w:sz w:val="22"/>
          <w:szCs w:val="22"/>
        </w:rPr>
        <w:t>s a single digit number in the range 0 through 8, where 0, 1, 2 are the top three cells, 3, 4, 5 are the middle three, and 6, 7, 8 are the top three.</w:t>
      </w:r>
    </w:p>
    <w:p w:rsidR="00B53837" w:rsidRDefault="00F16B18">
      <w:pPr>
        <w:tabs>
          <w:tab w:val="left" w:pos="460"/>
        </w:tabs>
        <w:spacing w:before="2" w:line="274" w:lineRule="auto"/>
        <w:ind w:left="472" w:right="116" w:hanging="360"/>
        <w:rPr>
          <w:rFonts w:ascii="Cambria" w:eastAsia="Cambria" w:hAnsi="Cambria" w:cs="Cambria"/>
          <w:sz w:val="22"/>
          <w:szCs w:val="22"/>
        </w:rPr>
      </w:pPr>
      <w:r>
        <w:rPr>
          <w:rFonts w:ascii="Arial" w:eastAsia="Arial" w:hAnsi="Arial" w:cs="Arial"/>
          <w:sz w:val="10"/>
          <w:szCs w:val="10"/>
        </w:rPr>
        <w:t>●</w:t>
      </w:r>
      <w:r>
        <w:rPr>
          <w:rFonts w:ascii="Arial" w:eastAsia="Arial" w:hAnsi="Arial" w:cs="Arial"/>
          <w:sz w:val="10"/>
          <w:szCs w:val="10"/>
        </w:rPr>
        <w:tab/>
      </w:r>
      <w:r>
        <w:rPr>
          <w:rFonts w:ascii="Cambria" w:eastAsia="Cambria" w:hAnsi="Cambria" w:cs="Cambria"/>
          <w:sz w:val="22"/>
          <w:szCs w:val="22"/>
        </w:rPr>
        <w:t xml:space="preserve">You get to decide what methods and constructors you want for the </w:t>
      </w:r>
      <w:r>
        <w:rPr>
          <w:rFonts w:ascii="Cambria" w:eastAsia="Cambria" w:hAnsi="Cambria" w:cs="Cambria"/>
          <w:b/>
          <w:sz w:val="22"/>
          <w:szCs w:val="22"/>
        </w:rPr>
        <w:t xml:space="preserve">Game </w:t>
      </w:r>
      <w:r>
        <w:rPr>
          <w:rFonts w:ascii="Cambria" w:eastAsia="Cambria" w:hAnsi="Cambria" w:cs="Cambria"/>
          <w:sz w:val="22"/>
          <w:szCs w:val="22"/>
        </w:rPr>
        <w:t>class.  However, there is one publ</w:t>
      </w:r>
      <w:r>
        <w:rPr>
          <w:rFonts w:ascii="Cambria" w:eastAsia="Cambria" w:hAnsi="Cambria" w:cs="Cambria"/>
          <w:sz w:val="22"/>
          <w:szCs w:val="22"/>
        </w:rPr>
        <w:t xml:space="preserve">ic method that the </w:t>
      </w:r>
      <w:r>
        <w:rPr>
          <w:rFonts w:ascii="Cambria" w:eastAsia="Cambria" w:hAnsi="Cambria" w:cs="Cambria"/>
          <w:b/>
          <w:sz w:val="22"/>
          <w:szCs w:val="22"/>
        </w:rPr>
        <w:t xml:space="preserve">Game </w:t>
      </w:r>
      <w:r>
        <w:rPr>
          <w:rFonts w:ascii="Cambria" w:eastAsia="Cambria" w:hAnsi="Cambria" w:cs="Cambria"/>
          <w:sz w:val="22"/>
          <w:szCs w:val="22"/>
        </w:rPr>
        <w:t>class must have, in order to help me with grading your work:</w:t>
      </w:r>
    </w:p>
    <w:p w:rsidR="00B53837" w:rsidRDefault="00F16B18">
      <w:pPr>
        <w:spacing w:before="2"/>
        <w:ind w:left="1192"/>
        <w:rPr>
          <w:rFonts w:ascii="Cambria" w:eastAsia="Cambria" w:hAnsi="Cambria" w:cs="Cambria"/>
          <w:sz w:val="22"/>
          <w:szCs w:val="22"/>
        </w:rPr>
      </w:pPr>
      <w:r>
        <w:rPr>
          <w:rFonts w:ascii="Cambria" w:eastAsia="Cambria" w:hAnsi="Cambria" w:cs="Cambria"/>
          <w:b/>
          <w:sz w:val="22"/>
          <w:szCs w:val="22"/>
        </w:rPr>
        <w:t xml:space="preserve">public </w:t>
      </w:r>
      <w:proofErr w:type="spellStart"/>
      <w:r>
        <w:rPr>
          <w:rFonts w:ascii="Cambria" w:eastAsia="Cambria" w:hAnsi="Cambria" w:cs="Cambria"/>
          <w:b/>
          <w:sz w:val="22"/>
          <w:szCs w:val="22"/>
        </w:rPr>
        <w:t>int</w:t>
      </w:r>
      <w:proofErr w:type="spellEnd"/>
      <w:r>
        <w:rPr>
          <w:rFonts w:ascii="Cambria" w:eastAsia="Cambria" w:hAnsi="Cambria" w:cs="Cambria"/>
          <w:b/>
          <w:sz w:val="22"/>
          <w:szCs w:val="22"/>
        </w:rPr>
        <w:t xml:space="preserve"> </w:t>
      </w:r>
      <w:proofErr w:type="spellStart"/>
      <w:proofErr w:type="gramStart"/>
      <w:r>
        <w:rPr>
          <w:rFonts w:ascii="Cambria" w:eastAsia="Cambria" w:hAnsi="Cambria" w:cs="Cambria"/>
          <w:b/>
          <w:sz w:val="22"/>
          <w:szCs w:val="22"/>
        </w:rPr>
        <w:t>getBestMove</w:t>
      </w:r>
      <w:proofErr w:type="spellEnd"/>
      <w:r>
        <w:rPr>
          <w:rFonts w:ascii="Cambria" w:eastAsia="Cambria" w:hAnsi="Cambria" w:cs="Cambria"/>
          <w:b/>
          <w:sz w:val="22"/>
          <w:szCs w:val="22"/>
        </w:rPr>
        <w:t>(</w:t>
      </w:r>
      <w:proofErr w:type="gramEnd"/>
      <w:r>
        <w:rPr>
          <w:rFonts w:ascii="Cambria" w:eastAsia="Cambria" w:hAnsi="Cambria" w:cs="Cambria"/>
          <w:b/>
          <w:sz w:val="22"/>
          <w:szCs w:val="22"/>
        </w:rPr>
        <w:t>String board){</w:t>
      </w:r>
    </w:p>
    <w:p w:rsidR="00B53837" w:rsidRDefault="00F16B18">
      <w:pPr>
        <w:spacing w:before="37" w:line="240" w:lineRule="exact"/>
        <w:ind w:left="1912"/>
        <w:rPr>
          <w:rFonts w:ascii="Cambria" w:eastAsia="Cambria" w:hAnsi="Cambria" w:cs="Cambria"/>
          <w:sz w:val="22"/>
          <w:szCs w:val="22"/>
        </w:rPr>
      </w:pPr>
      <w:r>
        <w:rPr>
          <w:rFonts w:ascii="Cambria" w:eastAsia="Cambria" w:hAnsi="Cambria" w:cs="Cambria"/>
          <w:b/>
          <w:position w:val="-1"/>
          <w:sz w:val="22"/>
          <w:szCs w:val="22"/>
        </w:rPr>
        <w:t>. . .  . . .  . . .</w:t>
      </w:r>
    </w:p>
    <w:p w:rsidR="00B53837" w:rsidRDefault="00F16B18">
      <w:pPr>
        <w:spacing w:before="46"/>
        <w:ind w:left="1192"/>
        <w:rPr>
          <w:rFonts w:ascii="Cambria" w:eastAsia="Cambria" w:hAnsi="Cambria" w:cs="Cambria"/>
          <w:sz w:val="22"/>
          <w:szCs w:val="22"/>
        </w:rPr>
      </w:pPr>
      <w:r>
        <w:rPr>
          <w:rFonts w:ascii="Cambria" w:eastAsia="Cambria" w:hAnsi="Cambria" w:cs="Cambria"/>
          <w:b/>
          <w:sz w:val="22"/>
          <w:szCs w:val="22"/>
        </w:rPr>
        <w:t>}</w:t>
      </w:r>
    </w:p>
    <w:p w:rsidR="00B53837" w:rsidRDefault="00F16B18">
      <w:pPr>
        <w:spacing w:before="39" w:line="275" w:lineRule="auto"/>
        <w:ind w:left="489" w:right="78"/>
        <w:rPr>
          <w:rFonts w:ascii="Cambria" w:eastAsia="Cambria" w:hAnsi="Cambria" w:cs="Cambria"/>
          <w:sz w:val="22"/>
          <w:szCs w:val="22"/>
        </w:rPr>
      </w:pPr>
      <w:r>
        <w:rPr>
          <w:rFonts w:ascii="Cambria" w:eastAsia="Cambria" w:hAnsi="Cambria" w:cs="Cambria"/>
          <w:sz w:val="22"/>
          <w:szCs w:val="22"/>
        </w:rPr>
        <w:t xml:space="preserve">This method should take a board in the form of a string, and return the best move as an </w:t>
      </w:r>
      <w:proofErr w:type="spellStart"/>
      <w:r>
        <w:rPr>
          <w:rFonts w:ascii="Cambria" w:eastAsia="Cambria" w:hAnsi="Cambria" w:cs="Cambria"/>
          <w:sz w:val="22"/>
          <w:szCs w:val="22"/>
        </w:rPr>
        <w:t>int</w:t>
      </w:r>
      <w:proofErr w:type="spellEnd"/>
      <w:r>
        <w:rPr>
          <w:rFonts w:ascii="Cambria" w:eastAsia="Cambria" w:hAnsi="Cambria" w:cs="Cambria"/>
          <w:sz w:val="22"/>
          <w:szCs w:val="22"/>
        </w:rPr>
        <w:t xml:space="preserve"> in the</w:t>
      </w:r>
      <w:r>
        <w:rPr>
          <w:rFonts w:ascii="Cambria" w:eastAsia="Cambria" w:hAnsi="Cambria" w:cs="Cambria"/>
          <w:sz w:val="22"/>
          <w:szCs w:val="22"/>
        </w:rPr>
        <w:t xml:space="preserve"> range 0 through 8.  This method should not need much code.  It should really just rely on your Dictionary to retrieve the correct move for a given board </w:t>
      </w:r>
      <w:r>
        <w:rPr>
          <w:rFonts w:ascii="Cambria" w:eastAsia="Cambria" w:hAnsi="Cambria" w:cs="Cambria"/>
          <w:color w:val="FF0000"/>
          <w:sz w:val="22"/>
          <w:szCs w:val="22"/>
        </w:rPr>
        <w:t>(first using the string to create a Board object and use it as a key)</w:t>
      </w:r>
      <w:r>
        <w:rPr>
          <w:rFonts w:ascii="Cambria" w:eastAsia="Cambria" w:hAnsi="Cambria" w:cs="Cambria"/>
          <w:color w:val="000000"/>
          <w:sz w:val="22"/>
          <w:szCs w:val="22"/>
        </w:rPr>
        <w:t>.  Here is how this method should work.  Suppose you have the following board:</w:t>
      </w:r>
    </w:p>
    <w:p w:rsidR="00B53837" w:rsidRDefault="00B53837">
      <w:pPr>
        <w:spacing w:before="17" w:line="220" w:lineRule="exact"/>
        <w:rPr>
          <w:sz w:val="22"/>
          <w:szCs w:val="22"/>
        </w:rPr>
      </w:pPr>
    </w:p>
    <w:p w:rsidR="00B53837" w:rsidRDefault="00E30D47">
      <w:pPr>
        <w:ind w:left="35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9pt;height:85.8pt">
            <v:imagedata r:id="rId8" o:title=""/>
          </v:shape>
        </w:pict>
      </w:r>
    </w:p>
    <w:p w:rsidR="00B53837" w:rsidRDefault="00B53837">
      <w:pPr>
        <w:spacing w:before="20" w:line="280" w:lineRule="exact"/>
        <w:rPr>
          <w:sz w:val="28"/>
          <w:szCs w:val="28"/>
        </w:rPr>
      </w:pPr>
    </w:p>
    <w:p w:rsidR="00B53837" w:rsidRDefault="00F16B18">
      <w:pPr>
        <w:spacing w:line="275" w:lineRule="auto"/>
        <w:ind w:left="472" w:right="69"/>
        <w:rPr>
          <w:rFonts w:ascii="Cambria" w:eastAsia="Cambria" w:hAnsi="Cambria" w:cs="Cambria"/>
          <w:sz w:val="22"/>
          <w:szCs w:val="22"/>
        </w:rPr>
      </w:pPr>
      <w:r>
        <w:rPr>
          <w:rFonts w:ascii="Cambria" w:eastAsia="Cambria" w:hAnsi="Cambria" w:cs="Cambria"/>
          <w:sz w:val="22"/>
          <w:szCs w:val="22"/>
        </w:rPr>
        <w:t>It must be X's move.  The best move is to place the X in the lower-right corner.  If we number the squares 0 through 8 (by beginning at the top-left and going left-to-right,</w:t>
      </w:r>
      <w:r>
        <w:rPr>
          <w:rFonts w:ascii="Cambria" w:eastAsia="Cambria" w:hAnsi="Cambria" w:cs="Cambria"/>
          <w:sz w:val="22"/>
          <w:szCs w:val="22"/>
        </w:rPr>
        <w:t xml:space="preserve"> top-to-bottom), we would represent this board with the string "X--XXOOO-".  Thus, </w:t>
      </w:r>
      <w:proofErr w:type="spellStart"/>
      <w:r>
        <w:rPr>
          <w:rFonts w:ascii="Cambria" w:eastAsia="Cambria" w:hAnsi="Cambria" w:cs="Cambria"/>
          <w:sz w:val="22"/>
          <w:szCs w:val="22"/>
        </w:rPr>
        <w:t>getBestMove</w:t>
      </w:r>
      <w:proofErr w:type="spellEnd"/>
      <w:r>
        <w:rPr>
          <w:rFonts w:ascii="Cambria" w:eastAsia="Cambria" w:hAnsi="Cambria" w:cs="Cambria"/>
          <w:sz w:val="22"/>
          <w:szCs w:val="22"/>
        </w:rPr>
        <w:t>("X--XXOOO-") should</w:t>
      </w:r>
    </w:p>
    <w:p w:rsidR="00B53837" w:rsidRDefault="00F16B18">
      <w:pPr>
        <w:spacing w:before="1" w:line="275" w:lineRule="auto"/>
        <w:ind w:left="472" w:right="79"/>
        <w:rPr>
          <w:rFonts w:ascii="Cambria" w:eastAsia="Cambria" w:hAnsi="Cambria" w:cs="Cambria"/>
          <w:sz w:val="22"/>
          <w:szCs w:val="22"/>
        </w:rPr>
      </w:pPr>
      <w:r>
        <w:rPr>
          <w:rFonts w:ascii="Cambria" w:eastAsia="Cambria" w:hAnsi="Cambria" w:cs="Cambria"/>
          <w:sz w:val="22"/>
          <w:szCs w:val="22"/>
        </w:rPr>
        <w:t xml:space="preserve">return 8 indicating that the best move is the lower-right corner.   Similarly, for the board below, </w:t>
      </w:r>
      <w:proofErr w:type="spellStart"/>
      <w:r>
        <w:rPr>
          <w:rFonts w:ascii="Cambria" w:eastAsia="Cambria" w:hAnsi="Cambria" w:cs="Cambria"/>
          <w:sz w:val="22"/>
          <w:szCs w:val="22"/>
        </w:rPr>
        <w:t>getBestMove</w:t>
      </w:r>
      <w:proofErr w:type="spellEnd"/>
      <w:r>
        <w:rPr>
          <w:rFonts w:ascii="Cambria" w:eastAsia="Cambria" w:hAnsi="Cambria" w:cs="Cambria"/>
          <w:sz w:val="22"/>
          <w:szCs w:val="22"/>
        </w:rPr>
        <w:t>("--OXXO--X") should return 0,</w:t>
      </w:r>
      <w:r>
        <w:rPr>
          <w:rFonts w:ascii="Cambria" w:eastAsia="Cambria" w:hAnsi="Cambria" w:cs="Cambria"/>
          <w:sz w:val="22"/>
          <w:szCs w:val="22"/>
        </w:rPr>
        <w:t xml:space="preserve"> because the best move for O right now is in the upper- left corner, blocking X from winning.</w:t>
      </w:r>
    </w:p>
    <w:p w:rsidR="00B53837" w:rsidRDefault="00B53837">
      <w:pPr>
        <w:spacing w:before="14" w:line="220" w:lineRule="exact"/>
        <w:rPr>
          <w:sz w:val="22"/>
          <w:szCs w:val="22"/>
        </w:rPr>
      </w:pPr>
    </w:p>
    <w:p w:rsidR="00B53837" w:rsidRDefault="00E30D47">
      <w:pPr>
        <w:ind w:left="3626"/>
        <w:sectPr w:rsidR="00B53837">
          <w:pgSz w:w="12240" w:h="15840"/>
          <w:pgMar w:top="1520" w:right="1060" w:bottom="280" w:left="1400" w:header="546" w:footer="0" w:gutter="0"/>
          <w:cols w:space="720"/>
        </w:sectPr>
      </w:pPr>
      <w:r>
        <w:pict>
          <v:shape id="_x0000_i1026" type="#_x0000_t75" style="width:95.6pt;height:95.05pt">
            <v:imagedata r:id="rId9" o:title=""/>
          </v:shape>
        </w:pict>
      </w:r>
    </w:p>
    <w:p w:rsidR="00B53837" w:rsidRDefault="00B53837">
      <w:pPr>
        <w:spacing w:line="200" w:lineRule="exact"/>
      </w:pPr>
    </w:p>
    <w:p w:rsidR="00B53837" w:rsidRDefault="00B53837">
      <w:pPr>
        <w:spacing w:before="17" w:line="280" w:lineRule="exact"/>
        <w:rPr>
          <w:sz w:val="28"/>
          <w:szCs w:val="28"/>
        </w:rPr>
      </w:pPr>
    </w:p>
    <w:p w:rsidR="00B53837" w:rsidRDefault="00F16B18">
      <w:pPr>
        <w:spacing w:before="30" w:line="275" w:lineRule="auto"/>
        <w:ind w:left="832" w:right="379"/>
        <w:rPr>
          <w:rFonts w:ascii="Cambria" w:eastAsia="Cambria" w:hAnsi="Cambria" w:cs="Cambria"/>
          <w:sz w:val="22"/>
          <w:szCs w:val="22"/>
        </w:rPr>
      </w:pPr>
      <w:r>
        <w:rPr>
          <w:rFonts w:ascii="Cambria" w:eastAsia="Cambria" w:hAnsi="Cambria" w:cs="Cambria"/>
          <w:sz w:val="22"/>
          <w:szCs w:val="22"/>
        </w:rPr>
        <w:t xml:space="preserve">Just to re-emphasize: the </w:t>
      </w:r>
      <w:proofErr w:type="spellStart"/>
      <w:proofErr w:type="gramStart"/>
      <w:r>
        <w:rPr>
          <w:rFonts w:ascii="Cambria" w:eastAsia="Cambria" w:hAnsi="Cambria" w:cs="Cambria"/>
          <w:sz w:val="22"/>
          <w:szCs w:val="22"/>
        </w:rPr>
        <w:t>getBestMove</w:t>
      </w:r>
      <w:proofErr w:type="spellEnd"/>
      <w:r>
        <w:rPr>
          <w:rFonts w:ascii="Cambria" w:eastAsia="Cambria" w:hAnsi="Cambria" w:cs="Cambria"/>
          <w:sz w:val="22"/>
          <w:szCs w:val="22"/>
        </w:rPr>
        <w:t>(</w:t>
      </w:r>
      <w:proofErr w:type="gramEnd"/>
      <w:r>
        <w:rPr>
          <w:rFonts w:ascii="Cambria" w:eastAsia="Cambria" w:hAnsi="Cambria" w:cs="Cambria"/>
          <w:sz w:val="22"/>
          <w:szCs w:val="22"/>
        </w:rPr>
        <w:t xml:space="preserve">) is essential for assisting your instructor in testing your code.  It does </w:t>
      </w:r>
      <w:r>
        <w:rPr>
          <w:rFonts w:ascii="Cambria" w:eastAsia="Cambria" w:hAnsi="Cambria" w:cs="Cambria"/>
          <w:sz w:val="22"/>
          <w:szCs w:val="22"/>
          <w:u w:val="single" w:color="000000"/>
        </w:rPr>
        <w:t>not</w:t>
      </w:r>
      <w:r>
        <w:rPr>
          <w:rFonts w:ascii="Cambria" w:eastAsia="Cambria" w:hAnsi="Cambria" w:cs="Cambria"/>
          <w:sz w:val="22"/>
          <w:szCs w:val="22"/>
        </w:rPr>
        <w:t xml:space="preserve"> mean you must store boards</w:t>
      </w:r>
      <w:r>
        <w:rPr>
          <w:rFonts w:ascii="Cambria" w:eastAsia="Cambria" w:hAnsi="Cambria" w:cs="Cambria"/>
          <w:sz w:val="22"/>
          <w:szCs w:val="22"/>
        </w:rPr>
        <w:t xml:space="preserve"> in the dictionary as strings. You could save this method for last if you want, because you do not need it for other parts of the program to work.</w:t>
      </w:r>
    </w:p>
    <w:p w:rsidR="00B53837" w:rsidRDefault="00B53837">
      <w:pPr>
        <w:spacing w:before="4" w:line="180" w:lineRule="exact"/>
        <w:rPr>
          <w:sz w:val="19"/>
          <w:szCs w:val="19"/>
        </w:rPr>
      </w:pPr>
    </w:p>
    <w:p w:rsidR="00B53837" w:rsidRDefault="00B53837">
      <w:pPr>
        <w:spacing w:line="200" w:lineRule="exact"/>
      </w:pPr>
    </w:p>
    <w:p w:rsidR="00B53837" w:rsidRDefault="00B53837">
      <w:pPr>
        <w:spacing w:line="200" w:lineRule="exact"/>
      </w:pPr>
    </w:p>
    <w:p w:rsidR="00B53837" w:rsidRDefault="00F16B18">
      <w:pPr>
        <w:ind w:left="112"/>
        <w:rPr>
          <w:rFonts w:ascii="Cambria" w:eastAsia="Cambria" w:hAnsi="Cambria" w:cs="Cambria"/>
          <w:sz w:val="22"/>
          <w:szCs w:val="22"/>
        </w:rPr>
      </w:pPr>
      <w:r>
        <w:rPr>
          <w:rFonts w:ascii="Cambria" w:eastAsia="Cambria" w:hAnsi="Cambria" w:cs="Cambria"/>
          <w:b/>
          <w:sz w:val="22"/>
          <w:szCs w:val="22"/>
        </w:rPr>
        <w:t>Rubric:</w:t>
      </w:r>
    </w:p>
    <w:p w:rsidR="00B53837" w:rsidRDefault="00B53837">
      <w:pPr>
        <w:spacing w:line="200" w:lineRule="exact"/>
      </w:pPr>
    </w:p>
    <w:p w:rsidR="00B53837" w:rsidRDefault="00B53837">
      <w:pPr>
        <w:spacing w:before="12" w:line="240" w:lineRule="exact"/>
        <w:rPr>
          <w:sz w:val="24"/>
          <w:szCs w:val="24"/>
        </w:rPr>
      </w:pPr>
    </w:p>
    <w:p w:rsidR="00B53837" w:rsidRDefault="00F16B18">
      <w:pPr>
        <w:spacing w:line="220" w:lineRule="exact"/>
        <w:ind w:left="213"/>
        <w:rPr>
          <w:rFonts w:ascii="Cambria" w:eastAsia="Cambria" w:hAnsi="Cambria" w:cs="Cambria"/>
        </w:rPr>
      </w:pPr>
      <w:r>
        <w:rPr>
          <w:rFonts w:ascii="Cambria" w:eastAsia="Cambria" w:hAnsi="Cambria" w:cs="Cambria"/>
          <w:b/>
          <w:w w:val="99"/>
          <w:position w:val="-1"/>
        </w:rPr>
        <w:t>Task</w:t>
      </w:r>
      <w:r>
        <w:rPr>
          <w:rFonts w:ascii="Cambria" w:eastAsia="Cambria" w:hAnsi="Cambria" w:cs="Cambria"/>
          <w:b/>
          <w:position w:val="-1"/>
        </w:rPr>
        <w:t xml:space="preserve">                                                                                                                                                                                </w:t>
      </w:r>
      <w:r>
        <w:rPr>
          <w:rFonts w:ascii="Cambria" w:eastAsia="Cambria" w:hAnsi="Cambria" w:cs="Cambria"/>
          <w:b/>
          <w:w w:val="99"/>
          <w:position w:val="-1"/>
        </w:rPr>
        <w:t>Max</w:t>
      </w:r>
      <w:r>
        <w:rPr>
          <w:rFonts w:ascii="Cambria" w:eastAsia="Cambria" w:hAnsi="Cambria" w:cs="Cambria"/>
          <w:b/>
          <w:position w:val="-1"/>
        </w:rPr>
        <w:t xml:space="preserve"> </w:t>
      </w:r>
      <w:r>
        <w:rPr>
          <w:rFonts w:ascii="Cambria" w:eastAsia="Cambria" w:hAnsi="Cambria" w:cs="Cambria"/>
          <w:b/>
          <w:w w:val="99"/>
          <w:position w:val="-1"/>
        </w:rPr>
        <w:t>score</w:t>
      </w:r>
    </w:p>
    <w:p w:rsidR="00B53837" w:rsidRDefault="00B53837">
      <w:pPr>
        <w:spacing w:before="4" w:line="180" w:lineRule="exact"/>
        <w:rPr>
          <w:sz w:val="19"/>
          <w:szCs w:val="19"/>
        </w:rPr>
      </w:pPr>
    </w:p>
    <w:p w:rsidR="00B53837" w:rsidRPr="002021BC" w:rsidRDefault="00F16B18">
      <w:pPr>
        <w:spacing w:before="31"/>
        <w:ind w:left="213"/>
        <w:rPr>
          <w:rFonts w:ascii="Cambria" w:eastAsia="Cambria" w:hAnsi="Cambria" w:cs="Cambria"/>
          <w:b/>
        </w:rPr>
      </w:pPr>
      <w:r w:rsidRPr="002021BC">
        <w:rPr>
          <w:rFonts w:ascii="Cambria" w:eastAsia="Cambria" w:hAnsi="Cambria" w:cs="Cambria"/>
          <w:b/>
          <w:w w:val="99"/>
        </w:rPr>
        <w:t>Board</w:t>
      </w:r>
      <w:r w:rsidRPr="002021BC">
        <w:rPr>
          <w:rFonts w:ascii="Cambria" w:eastAsia="Cambria" w:hAnsi="Cambria" w:cs="Cambria"/>
          <w:b/>
        </w:rPr>
        <w:t xml:space="preserve"> </w:t>
      </w:r>
      <w:r w:rsidRPr="002021BC">
        <w:rPr>
          <w:rFonts w:ascii="Cambria" w:eastAsia="Cambria" w:hAnsi="Cambria" w:cs="Cambria"/>
          <w:b/>
          <w:w w:val="99"/>
        </w:rPr>
        <w:t>class:</w:t>
      </w:r>
      <w:r w:rsidRPr="002021BC">
        <w:rPr>
          <w:rFonts w:ascii="Cambria" w:eastAsia="Cambria" w:hAnsi="Cambria" w:cs="Cambria"/>
          <w:b/>
        </w:rPr>
        <w:t xml:space="preserve">                                                                                                                                                                   </w:t>
      </w:r>
      <w:r w:rsidRPr="002021BC">
        <w:rPr>
          <w:rFonts w:ascii="Cambria" w:eastAsia="Cambria" w:hAnsi="Cambria" w:cs="Cambria"/>
          <w:b/>
          <w:w w:val="99"/>
        </w:rPr>
        <w:t>25</w:t>
      </w:r>
    </w:p>
    <w:p w:rsidR="00B53837" w:rsidRPr="002021BC" w:rsidRDefault="00F16B18" w:rsidP="002021BC">
      <w:pPr>
        <w:pStyle w:val="ListParagraph"/>
        <w:numPr>
          <w:ilvl w:val="0"/>
          <w:numId w:val="3"/>
        </w:numPr>
        <w:rPr>
          <w:rFonts w:ascii="Cambria" w:eastAsia="Cambria" w:hAnsi="Cambria" w:cs="Cambria"/>
        </w:rPr>
      </w:pPr>
      <w:r w:rsidRPr="002021BC">
        <w:rPr>
          <w:rFonts w:ascii="Cambria" w:eastAsia="Cambria" w:hAnsi="Cambria" w:cs="Cambria"/>
          <w:w w:val="99"/>
        </w:rPr>
        <w:t>Use</w:t>
      </w:r>
      <w:r w:rsidRPr="002021BC">
        <w:rPr>
          <w:rFonts w:ascii="Cambria" w:eastAsia="Cambria" w:hAnsi="Cambria" w:cs="Cambria"/>
        </w:rPr>
        <w:t xml:space="preserve"> </w:t>
      </w:r>
      <w:r w:rsidRPr="002021BC">
        <w:rPr>
          <w:rFonts w:ascii="Cambria" w:eastAsia="Cambria" w:hAnsi="Cambria" w:cs="Cambria"/>
          <w:w w:val="99"/>
        </w:rPr>
        <w:t>an</w:t>
      </w:r>
      <w:r w:rsidRPr="002021BC">
        <w:rPr>
          <w:rFonts w:ascii="Cambria" w:eastAsia="Cambria" w:hAnsi="Cambria" w:cs="Cambria"/>
        </w:rPr>
        <w:t xml:space="preserve"> </w:t>
      </w:r>
      <w:r w:rsidRPr="002021BC">
        <w:rPr>
          <w:rFonts w:ascii="Cambria" w:eastAsia="Cambria" w:hAnsi="Cambria" w:cs="Cambria"/>
          <w:w w:val="99"/>
        </w:rPr>
        <w:t>array</w:t>
      </w:r>
      <w:r w:rsidRPr="002021BC">
        <w:rPr>
          <w:rFonts w:ascii="Cambria" w:eastAsia="Cambria" w:hAnsi="Cambria" w:cs="Cambria"/>
        </w:rPr>
        <w:t xml:space="preserve"> </w:t>
      </w:r>
      <w:r w:rsidRPr="002021BC">
        <w:rPr>
          <w:rFonts w:ascii="Cambria" w:eastAsia="Cambria" w:hAnsi="Cambria" w:cs="Cambria"/>
          <w:w w:val="99"/>
        </w:rPr>
        <w:t>to</w:t>
      </w:r>
      <w:r w:rsidRPr="002021BC">
        <w:rPr>
          <w:rFonts w:ascii="Cambria" w:eastAsia="Cambria" w:hAnsi="Cambria" w:cs="Cambria"/>
        </w:rPr>
        <w:t xml:space="preserve"> </w:t>
      </w:r>
      <w:r w:rsidRPr="002021BC">
        <w:rPr>
          <w:rFonts w:ascii="Cambria" w:eastAsia="Cambria" w:hAnsi="Cambria" w:cs="Cambria"/>
          <w:w w:val="99"/>
        </w:rPr>
        <w:t>store</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tic</w:t>
      </w:r>
      <w:r w:rsidRPr="002021BC">
        <w:rPr>
          <w:rFonts w:ascii="Cambria" w:eastAsia="Cambria" w:hAnsi="Cambria" w:cs="Cambria"/>
        </w:rPr>
        <w:t xml:space="preserve"> </w:t>
      </w:r>
      <w:r w:rsidRPr="002021BC">
        <w:rPr>
          <w:rFonts w:ascii="Cambria" w:eastAsia="Cambria" w:hAnsi="Cambria" w:cs="Cambria"/>
          <w:w w:val="99"/>
        </w:rPr>
        <w:t>tac</w:t>
      </w:r>
      <w:r w:rsidRPr="002021BC">
        <w:rPr>
          <w:rFonts w:ascii="Cambria" w:eastAsia="Cambria" w:hAnsi="Cambria" w:cs="Cambria"/>
        </w:rPr>
        <w:t xml:space="preserve"> </w:t>
      </w:r>
      <w:r w:rsidRPr="002021BC">
        <w:rPr>
          <w:rFonts w:ascii="Cambria" w:eastAsia="Cambria" w:hAnsi="Cambria" w:cs="Cambria"/>
          <w:w w:val="99"/>
        </w:rPr>
        <w:t>toe</w:t>
      </w:r>
      <w:r w:rsidRPr="002021BC">
        <w:rPr>
          <w:rFonts w:ascii="Cambria" w:eastAsia="Cambria" w:hAnsi="Cambria" w:cs="Cambria"/>
        </w:rPr>
        <w:t xml:space="preserve"> </w:t>
      </w:r>
      <w:r w:rsidRPr="002021BC">
        <w:rPr>
          <w:rFonts w:ascii="Cambria" w:eastAsia="Cambria" w:hAnsi="Cambria" w:cs="Cambria"/>
          <w:w w:val="99"/>
        </w:rPr>
        <w:t>board,</w:t>
      </w:r>
      <w:r w:rsidRPr="002021BC">
        <w:rPr>
          <w:rFonts w:ascii="Cambria" w:eastAsia="Cambria" w:hAnsi="Cambria" w:cs="Cambria"/>
        </w:rPr>
        <w:t xml:space="preserve"> </w:t>
      </w:r>
      <w:r w:rsidRPr="002021BC">
        <w:rPr>
          <w:rFonts w:ascii="Cambria" w:eastAsia="Cambria" w:hAnsi="Cambria" w:cs="Cambria"/>
          <w:w w:val="99"/>
        </w:rPr>
        <w:t>5</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0"/>
          <w:numId w:val="3"/>
        </w:numPr>
        <w:spacing w:line="220" w:lineRule="exact"/>
        <w:rPr>
          <w:rFonts w:ascii="Cambria" w:eastAsia="Cambria" w:hAnsi="Cambria" w:cs="Cambria"/>
        </w:rPr>
      </w:pPr>
      <w:r w:rsidRPr="002021BC">
        <w:rPr>
          <w:rFonts w:ascii="Cambria" w:eastAsia="Cambria" w:hAnsi="Cambria" w:cs="Cambria"/>
          <w:w w:val="99"/>
        </w:rPr>
        <w:t>Implements</w:t>
      </w:r>
      <w:r w:rsidRPr="002021BC">
        <w:rPr>
          <w:rFonts w:ascii="Cambria" w:eastAsia="Cambria" w:hAnsi="Cambria" w:cs="Cambria"/>
        </w:rPr>
        <w:t xml:space="preserve"> </w:t>
      </w:r>
      <w:proofErr w:type="spellStart"/>
      <w:r w:rsidRPr="002021BC">
        <w:rPr>
          <w:rFonts w:ascii="Cambria" w:eastAsia="Cambria" w:hAnsi="Cambria" w:cs="Cambria"/>
          <w:w w:val="99"/>
        </w:rPr>
        <w:t>hashCode</w:t>
      </w:r>
      <w:proofErr w:type="spellEnd"/>
      <w:r w:rsidRPr="002021BC">
        <w:rPr>
          <w:rFonts w:ascii="Cambria" w:eastAsia="Cambria" w:hAnsi="Cambria" w:cs="Cambria"/>
        </w:rPr>
        <w:t xml:space="preserve"> </w:t>
      </w:r>
      <w:r w:rsidRPr="002021BC">
        <w:rPr>
          <w:rFonts w:ascii="Cambria" w:eastAsia="Cambria" w:hAnsi="Cambria" w:cs="Cambria"/>
          <w:w w:val="99"/>
        </w:rPr>
        <w:t>me</w:t>
      </w:r>
      <w:r w:rsidRPr="002021BC">
        <w:rPr>
          <w:rFonts w:ascii="Cambria" w:eastAsia="Cambria" w:hAnsi="Cambria" w:cs="Cambria"/>
          <w:w w:val="99"/>
        </w:rPr>
        <w:t>thod,</w:t>
      </w:r>
      <w:r w:rsidRPr="002021BC">
        <w:rPr>
          <w:rFonts w:ascii="Cambria" w:eastAsia="Cambria" w:hAnsi="Cambria" w:cs="Cambria"/>
        </w:rPr>
        <w:t xml:space="preserve"> </w:t>
      </w:r>
      <w:r w:rsidRPr="002021BC">
        <w:rPr>
          <w:rFonts w:ascii="Cambria" w:eastAsia="Cambria" w:hAnsi="Cambria" w:cs="Cambria"/>
          <w:w w:val="99"/>
        </w:rPr>
        <w:t>15</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0"/>
          <w:numId w:val="3"/>
        </w:numPr>
        <w:spacing w:line="220" w:lineRule="exact"/>
        <w:rPr>
          <w:rFonts w:ascii="Cambria" w:eastAsia="Cambria" w:hAnsi="Cambria" w:cs="Cambria"/>
        </w:rPr>
      </w:pPr>
      <w:r w:rsidRPr="002021BC">
        <w:rPr>
          <w:rFonts w:ascii="Cambria" w:eastAsia="Cambria" w:hAnsi="Cambria" w:cs="Cambria"/>
          <w:w w:val="99"/>
          <w:position w:val="-1"/>
        </w:rPr>
        <w:t>Implements</w:t>
      </w:r>
      <w:r w:rsidRPr="002021BC">
        <w:rPr>
          <w:rFonts w:ascii="Cambria" w:eastAsia="Cambria" w:hAnsi="Cambria" w:cs="Cambria"/>
          <w:position w:val="-1"/>
        </w:rPr>
        <w:t xml:space="preserve"> </w:t>
      </w:r>
      <w:r w:rsidRPr="002021BC">
        <w:rPr>
          <w:rFonts w:ascii="Cambria" w:eastAsia="Cambria" w:hAnsi="Cambria" w:cs="Cambria"/>
          <w:w w:val="99"/>
          <w:position w:val="-1"/>
        </w:rPr>
        <w:t>equals</w:t>
      </w:r>
      <w:r w:rsidRPr="002021BC">
        <w:rPr>
          <w:rFonts w:ascii="Cambria" w:eastAsia="Cambria" w:hAnsi="Cambria" w:cs="Cambria"/>
          <w:position w:val="-1"/>
        </w:rPr>
        <w:t xml:space="preserve"> </w:t>
      </w:r>
      <w:r w:rsidRPr="002021BC">
        <w:rPr>
          <w:rFonts w:ascii="Cambria" w:eastAsia="Cambria" w:hAnsi="Cambria" w:cs="Cambria"/>
          <w:w w:val="99"/>
          <w:position w:val="-1"/>
        </w:rPr>
        <w:t>method,</w:t>
      </w:r>
      <w:r w:rsidRPr="002021BC">
        <w:rPr>
          <w:rFonts w:ascii="Cambria" w:eastAsia="Cambria" w:hAnsi="Cambria" w:cs="Cambria"/>
          <w:position w:val="-1"/>
        </w:rPr>
        <w:t xml:space="preserve"> </w:t>
      </w:r>
      <w:r w:rsidRPr="002021BC">
        <w:rPr>
          <w:rFonts w:ascii="Cambria" w:eastAsia="Cambria" w:hAnsi="Cambria" w:cs="Cambria"/>
          <w:w w:val="99"/>
          <w:position w:val="-1"/>
        </w:rPr>
        <w:t>5</w:t>
      </w:r>
      <w:r w:rsidRPr="002021BC">
        <w:rPr>
          <w:rFonts w:ascii="Cambria" w:eastAsia="Cambria" w:hAnsi="Cambria" w:cs="Cambria"/>
          <w:position w:val="-1"/>
        </w:rPr>
        <w:t xml:space="preserve"> </w:t>
      </w:r>
      <w:r w:rsidRPr="002021BC">
        <w:rPr>
          <w:rFonts w:ascii="Cambria" w:eastAsia="Cambria" w:hAnsi="Cambria" w:cs="Cambria"/>
          <w:w w:val="99"/>
          <w:position w:val="-1"/>
        </w:rPr>
        <w:t>points</w:t>
      </w:r>
    </w:p>
    <w:p w:rsidR="00B53837" w:rsidRDefault="00B53837">
      <w:pPr>
        <w:spacing w:before="4" w:line="180" w:lineRule="exact"/>
        <w:rPr>
          <w:sz w:val="19"/>
          <w:szCs w:val="19"/>
        </w:rPr>
      </w:pPr>
    </w:p>
    <w:p w:rsidR="00B53837" w:rsidRPr="002021BC" w:rsidRDefault="00F16B18">
      <w:pPr>
        <w:spacing w:before="31"/>
        <w:ind w:left="213"/>
        <w:rPr>
          <w:rFonts w:ascii="Cambria" w:eastAsia="Cambria" w:hAnsi="Cambria" w:cs="Cambria"/>
          <w:b/>
        </w:rPr>
      </w:pPr>
      <w:r w:rsidRPr="002021BC">
        <w:rPr>
          <w:rFonts w:ascii="Cambria" w:eastAsia="Cambria" w:hAnsi="Cambria" w:cs="Cambria"/>
          <w:b/>
          <w:w w:val="99"/>
        </w:rPr>
        <w:t>Game</w:t>
      </w:r>
      <w:r w:rsidRPr="002021BC">
        <w:rPr>
          <w:rFonts w:ascii="Cambria" w:eastAsia="Cambria" w:hAnsi="Cambria" w:cs="Cambria"/>
          <w:b/>
        </w:rPr>
        <w:t xml:space="preserve"> </w:t>
      </w:r>
      <w:r w:rsidRPr="002021BC">
        <w:rPr>
          <w:rFonts w:ascii="Cambria" w:eastAsia="Cambria" w:hAnsi="Cambria" w:cs="Cambria"/>
          <w:b/>
          <w:w w:val="99"/>
        </w:rPr>
        <w:t>class:</w:t>
      </w:r>
      <w:r w:rsidRPr="002021BC">
        <w:rPr>
          <w:rFonts w:ascii="Cambria" w:eastAsia="Cambria" w:hAnsi="Cambria" w:cs="Cambria"/>
          <w:b/>
        </w:rPr>
        <w:t xml:space="preserve">                                                                                                                                                                    </w:t>
      </w:r>
      <w:r w:rsidRPr="002021BC">
        <w:rPr>
          <w:rFonts w:ascii="Cambria" w:eastAsia="Cambria" w:hAnsi="Cambria" w:cs="Cambria"/>
          <w:b/>
          <w:w w:val="99"/>
        </w:rPr>
        <w:t>40</w:t>
      </w:r>
    </w:p>
    <w:p w:rsidR="00B53837" w:rsidRPr="002021BC" w:rsidRDefault="00F16B18" w:rsidP="002021BC">
      <w:pPr>
        <w:pStyle w:val="ListParagraph"/>
        <w:numPr>
          <w:ilvl w:val="0"/>
          <w:numId w:val="3"/>
        </w:numPr>
        <w:rPr>
          <w:rFonts w:ascii="Cambria" w:eastAsia="Cambria" w:hAnsi="Cambria" w:cs="Cambria"/>
        </w:rPr>
      </w:pPr>
      <w:r w:rsidRPr="002021BC">
        <w:rPr>
          <w:rFonts w:ascii="Cambria" w:eastAsia="Cambria" w:hAnsi="Cambria" w:cs="Cambria"/>
          <w:w w:val="99"/>
        </w:rPr>
        <w:t>Uses</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dictionary</w:t>
      </w:r>
      <w:r w:rsidRPr="002021BC">
        <w:rPr>
          <w:rFonts w:ascii="Cambria" w:eastAsia="Cambria" w:hAnsi="Cambria" w:cs="Cambria"/>
        </w:rPr>
        <w:t xml:space="preserve"> </w:t>
      </w:r>
      <w:r w:rsidRPr="002021BC">
        <w:rPr>
          <w:rFonts w:ascii="Cambria" w:eastAsia="Cambria" w:hAnsi="Cambria" w:cs="Cambria"/>
          <w:w w:val="99"/>
        </w:rPr>
        <w:t>to</w:t>
      </w:r>
      <w:r w:rsidRPr="002021BC">
        <w:rPr>
          <w:rFonts w:ascii="Cambria" w:eastAsia="Cambria" w:hAnsi="Cambria" w:cs="Cambria"/>
        </w:rPr>
        <w:t xml:space="preserve"> </w:t>
      </w:r>
      <w:r w:rsidRPr="002021BC">
        <w:rPr>
          <w:rFonts w:ascii="Cambria" w:eastAsia="Cambria" w:hAnsi="Cambria" w:cs="Cambria"/>
          <w:w w:val="99"/>
        </w:rPr>
        <w:t>store</w:t>
      </w:r>
      <w:r w:rsidRPr="002021BC">
        <w:rPr>
          <w:rFonts w:ascii="Cambria" w:eastAsia="Cambria" w:hAnsi="Cambria" w:cs="Cambria"/>
        </w:rPr>
        <w:t xml:space="preserve"> </w:t>
      </w:r>
      <w:r w:rsidRPr="002021BC">
        <w:rPr>
          <w:rFonts w:ascii="Cambria" w:eastAsia="Cambria" w:hAnsi="Cambria" w:cs="Cambria"/>
          <w:w w:val="99"/>
        </w:rPr>
        <w:t>boards</w:t>
      </w:r>
      <w:r w:rsidRPr="002021BC">
        <w:rPr>
          <w:rFonts w:ascii="Cambria" w:eastAsia="Cambria" w:hAnsi="Cambria" w:cs="Cambria"/>
        </w:rPr>
        <w:t xml:space="preserve"> </w:t>
      </w:r>
      <w:r w:rsidRPr="002021BC">
        <w:rPr>
          <w:rFonts w:ascii="Cambria" w:eastAsia="Cambria" w:hAnsi="Cambria" w:cs="Cambria"/>
          <w:w w:val="99"/>
        </w:rPr>
        <w:t>and</w:t>
      </w:r>
      <w:r w:rsidRPr="002021BC">
        <w:rPr>
          <w:rFonts w:ascii="Cambria" w:eastAsia="Cambria" w:hAnsi="Cambria" w:cs="Cambria"/>
        </w:rPr>
        <w:t xml:space="preserve"> </w:t>
      </w:r>
      <w:r w:rsidRPr="002021BC">
        <w:rPr>
          <w:rFonts w:ascii="Cambria" w:eastAsia="Cambria" w:hAnsi="Cambria" w:cs="Cambria"/>
          <w:w w:val="99"/>
        </w:rPr>
        <w:t>associated</w:t>
      </w:r>
      <w:r w:rsidRPr="002021BC">
        <w:rPr>
          <w:rFonts w:ascii="Cambria" w:eastAsia="Cambria" w:hAnsi="Cambria" w:cs="Cambria"/>
        </w:rPr>
        <w:t xml:space="preserve"> </w:t>
      </w:r>
      <w:r w:rsidRPr="002021BC">
        <w:rPr>
          <w:rFonts w:ascii="Cambria" w:eastAsia="Cambria" w:hAnsi="Cambria" w:cs="Cambria"/>
          <w:w w:val="99"/>
        </w:rPr>
        <w:t>best</w:t>
      </w:r>
      <w:r w:rsidRPr="002021BC">
        <w:rPr>
          <w:rFonts w:ascii="Cambria" w:eastAsia="Cambria" w:hAnsi="Cambria" w:cs="Cambria"/>
        </w:rPr>
        <w:t xml:space="preserve"> </w:t>
      </w:r>
      <w:r w:rsidRPr="002021BC">
        <w:rPr>
          <w:rFonts w:ascii="Cambria" w:eastAsia="Cambria" w:hAnsi="Cambria" w:cs="Cambria"/>
          <w:w w:val="99"/>
        </w:rPr>
        <w:t>moves,</w:t>
      </w:r>
      <w:r w:rsidRPr="002021BC">
        <w:rPr>
          <w:rFonts w:ascii="Cambria" w:eastAsia="Cambria" w:hAnsi="Cambria" w:cs="Cambria"/>
        </w:rPr>
        <w:t xml:space="preserve"> </w:t>
      </w:r>
      <w:r w:rsidRPr="002021BC">
        <w:rPr>
          <w:rFonts w:ascii="Cambria" w:eastAsia="Cambria" w:hAnsi="Cambria" w:cs="Cambria"/>
          <w:w w:val="99"/>
        </w:rPr>
        <w:t>10</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0"/>
          <w:numId w:val="3"/>
        </w:numPr>
        <w:rPr>
          <w:rFonts w:ascii="Cambria" w:eastAsia="Cambria" w:hAnsi="Cambria" w:cs="Cambria"/>
        </w:rPr>
      </w:pPr>
      <w:r w:rsidRPr="002021BC">
        <w:rPr>
          <w:rFonts w:ascii="Cambria" w:eastAsia="Cambria" w:hAnsi="Cambria" w:cs="Cambria"/>
          <w:w w:val="99"/>
        </w:rPr>
        <w:t>Generates</w:t>
      </w:r>
      <w:r w:rsidRPr="002021BC">
        <w:rPr>
          <w:rFonts w:ascii="Cambria" w:eastAsia="Cambria" w:hAnsi="Cambria" w:cs="Cambria"/>
        </w:rPr>
        <w:t xml:space="preserve"> </w:t>
      </w:r>
      <w:r w:rsidRPr="002021BC">
        <w:rPr>
          <w:rFonts w:ascii="Cambria" w:eastAsia="Cambria" w:hAnsi="Cambria" w:cs="Cambria"/>
          <w:w w:val="99"/>
        </w:rPr>
        <w:t>and</w:t>
      </w:r>
      <w:r w:rsidRPr="002021BC">
        <w:rPr>
          <w:rFonts w:ascii="Cambria" w:eastAsia="Cambria" w:hAnsi="Cambria" w:cs="Cambria"/>
        </w:rPr>
        <w:t xml:space="preserve"> </w:t>
      </w:r>
      <w:r w:rsidRPr="002021BC">
        <w:rPr>
          <w:rFonts w:ascii="Cambria" w:eastAsia="Cambria" w:hAnsi="Cambria" w:cs="Cambria"/>
          <w:w w:val="99"/>
        </w:rPr>
        <w:t>stores</w:t>
      </w:r>
      <w:r w:rsidRPr="002021BC">
        <w:rPr>
          <w:rFonts w:ascii="Cambria" w:eastAsia="Cambria" w:hAnsi="Cambria" w:cs="Cambria"/>
        </w:rPr>
        <w:t xml:space="preserve"> </w:t>
      </w:r>
      <w:r w:rsidRPr="002021BC">
        <w:rPr>
          <w:rFonts w:ascii="Cambria" w:eastAsia="Cambria" w:hAnsi="Cambria" w:cs="Cambria"/>
          <w:w w:val="99"/>
        </w:rPr>
        <w:t>all</w:t>
      </w:r>
      <w:r w:rsidRPr="002021BC">
        <w:rPr>
          <w:rFonts w:ascii="Cambria" w:eastAsia="Cambria" w:hAnsi="Cambria" w:cs="Cambria"/>
        </w:rPr>
        <w:t xml:space="preserve"> </w:t>
      </w:r>
      <w:r w:rsidRPr="002021BC">
        <w:rPr>
          <w:rFonts w:ascii="Cambria" w:eastAsia="Cambria" w:hAnsi="Cambria" w:cs="Cambria"/>
          <w:w w:val="99"/>
        </w:rPr>
        <w:t>valid</w:t>
      </w:r>
      <w:r w:rsidRPr="002021BC">
        <w:rPr>
          <w:rFonts w:ascii="Cambria" w:eastAsia="Cambria" w:hAnsi="Cambria" w:cs="Cambria"/>
        </w:rPr>
        <w:t xml:space="preserve"> </w:t>
      </w:r>
      <w:r w:rsidRPr="002021BC">
        <w:rPr>
          <w:rFonts w:ascii="Cambria" w:eastAsia="Cambria" w:hAnsi="Cambria" w:cs="Cambria"/>
          <w:w w:val="99"/>
        </w:rPr>
        <w:t>boards</w:t>
      </w:r>
      <w:r w:rsidRPr="002021BC">
        <w:rPr>
          <w:rFonts w:ascii="Cambria" w:eastAsia="Cambria" w:hAnsi="Cambria" w:cs="Cambria"/>
        </w:rPr>
        <w:t xml:space="preserve"> </w:t>
      </w:r>
      <w:r w:rsidRPr="002021BC">
        <w:rPr>
          <w:rFonts w:ascii="Cambria" w:eastAsia="Cambria" w:hAnsi="Cambria" w:cs="Cambria"/>
          <w:w w:val="99"/>
        </w:rPr>
        <w:t>in</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dictionary,</w:t>
      </w:r>
      <w:r w:rsidRPr="002021BC">
        <w:rPr>
          <w:rFonts w:ascii="Cambria" w:eastAsia="Cambria" w:hAnsi="Cambria" w:cs="Cambria"/>
        </w:rPr>
        <w:t xml:space="preserve"> </w:t>
      </w:r>
      <w:r w:rsidRPr="002021BC">
        <w:rPr>
          <w:rFonts w:ascii="Cambria" w:eastAsia="Cambria" w:hAnsi="Cambria" w:cs="Cambria"/>
          <w:w w:val="99"/>
        </w:rPr>
        <w:t>at</w:t>
      </w:r>
      <w:r w:rsidRPr="002021BC">
        <w:rPr>
          <w:rFonts w:ascii="Cambria" w:eastAsia="Cambria" w:hAnsi="Cambria" w:cs="Cambria"/>
        </w:rPr>
        <w:t xml:space="preserve"> </w:t>
      </w:r>
      <w:r w:rsidRPr="002021BC">
        <w:rPr>
          <w:rFonts w:ascii="Cambria" w:eastAsia="Cambria" w:hAnsi="Cambria" w:cs="Cambria"/>
          <w:w w:val="99"/>
        </w:rPr>
        <w:t>most</w:t>
      </w:r>
      <w:r w:rsidRPr="002021BC">
        <w:rPr>
          <w:rFonts w:ascii="Cambria" w:eastAsia="Cambria" w:hAnsi="Cambria" w:cs="Cambria"/>
        </w:rPr>
        <w:t xml:space="preserve"> </w:t>
      </w:r>
      <w:r w:rsidRPr="002021BC">
        <w:rPr>
          <w:rFonts w:ascii="Cambria" w:eastAsia="Cambria" w:hAnsi="Cambria" w:cs="Cambria"/>
          <w:w w:val="99"/>
        </w:rPr>
        <w:t>30</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1"/>
          <w:numId w:val="3"/>
        </w:numPr>
        <w:spacing w:line="240" w:lineRule="exact"/>
        <w:rPr>
          <w:rFonts w:ascii="Cambria" w:eastAsia="Cambria" w:hAnsi="Cambria" w:cs="Cambria"/>
        </w:rPr>
      </w:pPr>
      <w:r w:rsidRPr="002021BC">
        <w:rPr>
          <w:rFonts w:ascii="Cambria" w:eastAsia="Cambria" w:hAnsi="Cambria" w:cs="Cambria"/>
          <w:w w:val="99"/>
          <w:position w:val="1"/>
        </w:rPr>
        <w:t>Dictionary</w:t>
      </w:r>
      <w:r w:rsidRPr="002021BC">
        <w:rPr>
          <w:rFonts w:ascii="Cambria" w:eastAsia="Cambria" w:hAnsi="Cambria" w:cs="Cambria"/>
          <w:position w:val="1"/>
        </w:rPr>
        <w:t xml:space="preserve"> </w:t>
      </w:r>
      <w:r w:rsidRPr="002021BC">
        <w:rPr>
          <w:rFonts w:ascii="Cambria" w:eastAsia="Cambria" w:hAnsi="Cambria" w:cs="Cambria"/>
          <w:w w:val="99"/>
          <w:position w:val="1"/>
        </w:rPr>
        <w:t>returns</w:t>
      </w:r>
      <w:r w:rsidRPr="002021BC">
        <w:rPr>
          <w:rFonts w:ascii="Cambria" w:eastAsia="Cambria" w:hAnsi="Cambria" w:cs="Cambria"/>
          <w:position w:val="1"/>
        </w:rPr>
        <w:t xml:space="preserve"> </w:t>
      </w:r>
      <w:r w:rsidRPr="002021BC">
        <w:rPr>
          <w:rFonts w:ascii="Cambria" w:eastAsia="Cambria" w:hAnsi="Cambria" w:cs="Cambria"/>
          <w:w w:val="99"/>
          <w:position w:val="1"/>
        </w:rPr>
        <w:t>a</w:t>
      </w:r>
      <w:r w:rsidRPr="002021BC">
        <w:rPr>
          <w:rFonts w:ascii="Cambria" w:eastAsia="Cambria" w:hAnsi="Cambria" w:cs="Cambria"/>
          <w:position w:val="1"/>
        </w:rPr>
        <w:t xml:space="preserve"> </w:t>
      </w:r>
      <w:r w:rsidRPr="002021BC">
        <w:rPr>
          <w:rFonts w:ascii="Cambria" w:eastAsia="Cambria" w:hAnsi="Cambria" w:cs="Cambria"/>
          <w:w w:val="99"/>
          <w:position w:val="1"/>
        </w:rPr>
        <w:t>move</w:t>
      </w:r>
      <w:r w:rsidRPr="002021BC">
        <w:rPr>
          <w:rFonts w:ascii="Cambria" w:eastAsia="Cambria" w:hAnsi="Cambria" w:cs="Cambria"/>
          <w:position w:val="1"/>
        </w:rPr>
        <w:t xml:space="preserve"> </w:t>
      </w:r>
      <w:r w:rsidRPr="002021BC">
        <w:rPr>
          <w:rFonts w:ascii="Cambria" w:eastAsia="Cambria" w:hAnsi="Cambria" w:cs="Cambria"/>
          <w:w w:val="99"/>
          <w:position w:val="1"/>
        </w:rPr>
        <w:t>for</w:t>
      </w:r>
      <w:r w:rsidRPr="002021BC">
        <w:rPr>
          <w:rFonts w:ascii="Cambria" w:eastAsia="Cambria" w:hAnsi="Cambria" w:cs="Cambria"/>
          <w:position w:val="1"/>
        </w:rPr>
        <w:t xml:space="preserve"> </w:t>
      </w:r>
      <w:r w:rsidRPr="002021BC">
        <w:rPr>
          <w:rFonts w:ascii="Cambria" w:eastAsia="Cambria" w:hAnsi="Cambria" w:cs="Cambria"/>
          <w:w w:val="99"/>
          <w:position w:val="1"/>
        </w:rPr>
        <w:t>some</w:t>
      </w:r>
      <w:r w:rsidRPr="002021BC">
        <w:rPr>
          <w:rFonts w:ascii="Cambria" w:eastAsia="Cambria" w:hAnsi="Cambria" w:cs="Cambria"/>
          <w:position w:val="1"/>
        </w:rPr>
        <w:t xml:space="preserve"> </w:t>
      </w:r>
      <w:r w:rsidRPr="002021BC">
        <w:rPr>
          <w:rFonts w:ascii="Cambria" w:eastAsia="Cambria" w:hAnsi="Cambria" w:cs="Cambria"/>
          <w:w w:val="99"/>
          <w:position w:val="1"/>
        </w:rPr>
        <w:t>valid</w:t>
      </w:r>
      <w:r w:rsidRPr="002021BC">
        <w:rPr>
          <w:rFonts w:ascii="Cambria" w:eastAsia="Cambria" w:hAnsi="Cambria" w:cs="Cambria"/>
          <w:position w:val="1"/>
        </w:rPr>
        <w:t xml:space="preserve"> </w:t>
      </w:r>
      <w:r w:rsidRPr="002021BC">
        <w:rPr>
          <w:rFonts w:ascii="Cambria" w:eastAsia="Cambria" w:hAnsi="Cambria" w:cs="Cambria"/>
          <w:w w:val="99"/>
          <w:position w:val="1"/>
        </w:rPr>
        <w:t>boards,</w:t>
      </w:r>
      <w:r w:rsidRPr="002021BC">
        <w:rPr>
          <w:rFonts w:ascii="Cambria" w:eastAsia="Cambria" w:hAnsi="Cambria" w:cs="Cambria"/>
          <w:position w:val="1"/>
        </w:rPr>
        <w:t xml:space="preserve"> </w:t>
      </w:r>
      <w:r w:rsidRPr="002021BC">
        <w:rPr>
          <w:rFonts w:ascii="Cambria" w:eastAsia="Cambria" w:hAnsi="Cambria" w:cs="Cambria"/>
          <w:w w:val="99"/>
          <w:position w:val="1"/>
        </w:rPr>
        <w:t>but</w:t>
      </w:r>
      <w:r w:rsidRPr="002021BC">
        <w:rPr>
          <w:rFonts w:ascii="Cambria" w:eastAsia="Cambria" w:hAnsi="Cambria" w:cs="Cambria"/>
          <w:position w:val="1"/>
        </w:rPr>
        <w:t xml:space="preserve"> </w:t>
      </w:r>
      <w:r w:rsidRPr="002021BC">
        <w:rPr>
          <w:rFonts w:ascii="Cambria" w:eastAsia="Cambria" w:hAnsi="Cambria" w:cs="Cambria"/>
          <w:w w:val="99"/>
          <w:position w:val="1"/>
        </w:rPr>
        <w:t>not</w:t>
      </w:r>
      <w:r w:rsidRPr="002021BC">
        <w:rPr>
          <w:rFonts w:ascii="Cambria" w:eastAsia="Cambria" w:hAnsi="Cambria" w:cs="Cambria"/>
          <w:position w:val="1"/>
        </w:rPr>
        <w:t xml:space="preserve"> </w:t>
      </w:r>
      <w:r w:rsidRPr="002021BC">
        <w:rPr>
          <w:rFonts w:ascii="Cambria" w:eastAsia="Cambria" w:hAnsi="Cambria" w:cs="Cambria"/>
          <w:w w:val="99"/>
          <w:position w:val="1"/>
        </w:rPr>
        <w:t>for</w:t>
      </w:r>
      <w:r w:rsidRPr="002021BC">
        <w:rPr>
          <w:rFonts w:ascii="Cambria" w:eastAsia="Cambria" w:hAnsi="Cambria" w:cs="Cambria"/>
          <w:position w:val="1"/>
        </w:rPr>
        <w:t xml:space="preserve"> </w:t>
      </w:r>
      <w:r w:rsidRPr="002021BC">
        <w:rPr>
          <w:rFonts w:ascii="Cambria" w:eastAsia="Cambria" w:hAnsi="Cambria" w:cs="Cambria"/>
          <w:w w:val="99"/>
          <w:position w:val="1"/>
        </w:rPr>
        <w:t>all</w:t>
      </w:r>
      <w:r w:rsidRPr="002021BC">
        <w:rPr>
          <w:rFonts w:ascii="Cambria" w:eastAsia="Cambria" w:hAnsi="Cambria" w:cs="Cambria"/>
          <w:position w:val="1"/>
        </w:rPr>
        <w:t xml:space="preserve"> </w:t>
      </w:r>
      <w:r w:rsidRPr="002021BC">
        <w:rPr>
          <w:rFonts w:ascii="Cambria" w:eastAsia="Cambria" w:hAnsi="Cambria" w:cs="Cambria"/>
          <w:w w:val="99"/>
          <w:position w:val="1"/>
        </w:rPr>
        <w:t>valid</w:t>
      </w:r>
      <w:r w:rsidRPr="002021BC">
        <w:rPr>
          <w:rFonts w:ascii="Cambria" w:eastAsia="Cambria" w:hAnsi="Cambria" w:cs="Cambria"/>
          <w:position w:val="1"/>
        </w:rPr>
        <w:t xml:space="preserve"> </w:t>
      </w:r>
      <w:r w:rsidRPr="002021BC">
        <w:rPr>
          <w:rFonts w:ascii="Cambria" w:eastAsia="Cambria" w:hAnsi="Cambria" w:cs="Cambria"/>
          <w:w w:val="99"/>
          <w:position w:val="1"/>
        </w:rPr>
        <w:t>boards:</w:t>
      </w:r>
    </w:p>
    <w:p w:rsidR="00B53837" w:rsidRPr="002021BC" w:rsidRDefault="00F16B18" w:rsidP="002021BC">
      <w:pPr>
        <w:pStyle w:val="ListParagraph"/>
        <w:numPr>
          <w:ilvl w:val="2"/>
          <w:numId w:val="4"/>
        </w:numPr>
        <w:spacing w:line="220" w:lineRule="exact"/>
        <w:rPr>
          <w:rFonts w:ascii="Cambria" w:eastAsia="Cambria" w:hAnsi="Cambria" w:cs="Cambria"/>
        </w:rPr>
      </w:pPr>
      <w:r w:rsidRPr="002021BC">
        <w:rPr>
          <w:rFonts w:ascii="Cambria" w:eastAsia="Cambria" w:hAnsi="Cambria" w:cs="Cambria"/>
          <w:w w:val="99"/>
        </w:rPr>
        <w:t>10</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1"/>
          <w:numId w:val="3"/>
        </w:numPr>
        <w:tabs>
          <w:tab w:val="left" w:pos="1640"/>
        </w:tabs>
        <w:spacing w:before="2" w:line="220" w:lineRule="exact"/>
        <w:ind w:right="2185"/>
        <w:rPr>
          <w:rFonts w:ascii="Cambria" w:eastAsia="Cambria" w:hAnsi="Cambria" w:cs="Cambria"/>
        </w:rPr>
      </w:pPr>
      <w:r w:rsidRPr="002021BC">
        <w:rPr>
          <w:rFonts w:ascii="Cambria" w:eastAsia="Cambria" w:hAnsi="Cambria" w:cs="Cambria"/>
          <w:w w:val="99"/>
        </w:rPr>
        <w:t>Dictionary</w:t>
      </w:r>
      <w:r w:rsidRPr="002021BC">
        <w:rPr>
          <w:rFonts w:ascii="Cambria" w:eastAsia="Cambria" w:hAnsi="Cambria" w:cs="Cambria"/>
        </w:rPr>
        <w:t xml:space="preserve"> </w:t>
      </w:r>
      <w:r w:rsidRPr="002021BC">
        <w:rPr>
          <w:rFonts w:ascii="Cambria" w:eastAsia="Cambria" w:hAnsi="Cambria" w:cs="Cambria"/>
          <w:w w:val="99"/>
        </w:rPr>
        <w:t>returns</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for</w:t>
      </w:r>
      <w:r w:rsidRPr="002021BC">
        <w:rPr>
          <w:rFonts w:ascii="Cambria" w:eastAsia="Cambria" w:hAnsi="Cambria" w:cs="Cambria"/>
        </w:rPr>
        <w:t xml:space="preserve"> </w:t>
      </w:r>
      <w:r w:rsidRPr="002021BC">
        <w:rPr>
          <w:rFonts w:ascii="Cambria" w:eastAsia="Cambria" w:hAnsi="Cambria" w:cs="Cambria"/>
          <w:w w:val="99"/>
        </w:rPr>
        <w:t>all</w:t>
      </w:r>
      <w:r w:rsidRPr="002021BC">
        <w:rPr>
          <w:rFonts w:ascii="Cambria" w:eastAsia="Cambria" w:hAnsi="Cambria" w:cs="Cambria"/>
        </w:rPr>
        <w:t xml:space="preserve"> </w:t>
      </w:r>
      <w:r w:rsidRPr="002021BC">
        <w:rPr>
          <w:rFonts w:ascii="Cambria" w:eastAsia="Cambria" w:hAnsi="Cambria" w:cs="Cambria"/>
          <w:w w:val="99"/>
        </w:rPr>
        <w:t>valid</w:t>
      </w:r>
      <w:r w:rsidRPr="002021BC">
        <w:rPr>
          <w:rFonts w:ascii="Cambria" w:eastAsia="Cambria" w:hAnsi="Cambria" w:cs="Cambria"/>
        </w:rPr>
        <w:t xml:space="preserve"> </w:t>
      </w:r>
      <w:r w:rsidRPr="002021BC">
        <w:rPr>
          <w:rFonts w:ascii="Cambria" w:eastAsia="Cambria" w:hAnsi="Cambria" w:cs="Cambria"/>
          <w:w w:val="99"/>
        </w:rPr>
        <w:t>boards,</w:t>
      </w:r>
      <w:r w:rsidRPr="002021BC">
        <w:rPr>
          <w:rFonts w:ascii="Cambria" w:eastAsia="Cambria" w:hAnsi="Cambria" w:cs="Cambria"/>
        </w:rPr>
        <w:t xml:space="preserve"> </w:t>
      </w:r>
      <w:r w:rsidRPr="002021BC">
        <w:rPr>
          <w:rFonts w:ascii="Cambria" w:eastAsia="Cambria" w:hAnsi="Cambria" w:cs="Cambria"/>
          <w:w w:val="99"/>
        </w:rPr>
        <w:t>but</w:t>
      </w:r>
      <w:r w:rsidRPr="002021BC">
        <w:rPr>
          <w:rFonts w:ascii="Cambria" w:eastAsia="Cambria" w:hAnsi="Cambria" w:cs="Cambria"/>
        </w:rPr>
        <w:t xml:space="preserve"> </w:t>
      </w:r>
      <w:r w:rsidRPr="002021BC">
        <w:rPr>
          <w:rFonts w:ascii="Cambria" w:eastAsia="Cambria" w:hAnsi="Cambria" w:cs="Cambria"/>
          <w:w w:val="99"/>
        </w:rPr>
        <w:t>sometimes</w:t>
      </w:r>
      <w:r w:rsidRPr="002021BC">
        <w:rPr>
          <w:rFonts w:ascii="Cambria" w:eastAsia="Cambria" w:hAnsi="Cambria" w:cs="Cambria"/>
        </w:rPr>
        <w:t xml:space="preserve"> </w:t>
      </w:r>
      <w:r w:rsidRPr="002021BC">
        <w:rPr>
          <w:rFonts w:ascii="Cambria" w:eastAsia="Cambria" w:hAnsi="Cambria" w:cs="Cambria"/>
          <w:w w:val="99"/>
        </w:rPr>
        <w:t>that</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is not</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legal</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15</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1"/>
          <w:numId w:val="3"/>
        </w:numPr>
        <w:tabs>
          <w:tab w:val="left" w:pos="1640"/>
        </w:tabs>
        <w:spacing w:before="7" w:line="225" w:lineRule="auto"/>
        <w:ind w:right="2436"/>
        <w:rPr>
          <w:rFonts w:ascii="Cambria" w:eastAsia="Cambria" w:hAnsi="Cambria" w:cs="Cambria"/>
        </w:rPr>
      </w:pPr>
      <w:r w:rsidRPr="002021BC">
        <w:rPr>
          <w:rFonts w:ascii="Cambria" w:eastAsia="Cambria" w:hAnsi="Cambria" w:cs="Cambria"/>
          <w:w w:val="99"/>
        </w:rPr>
        <w:t>Dictionary</w:t>
      </w:r>
      <w:r w:rsidRPr="002021BC">
        <w:rPr>
          <w:rFonts w:ascii="Cambria" w:eastAsia="Cambria" w:hAnsi="Cambria" w:cs="Cambria"/>
        </w:rPr>
        <w:t xml:space="preserve"> </w:t>
      </w:r>
      <w:r w:rsidRPr="002021BC">
        <w:rPr>
          <w:rFonts w:ascii="Cambria" w:eastAsia="Cambria" w:hAnsi="Cambria" w:cs="Cambria"/>
          <w:w w:val="99"/>
        </w:rPr>
        <w:t>returns</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legal</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for</w:t>
      </w:r>
      <w:r w:rsidRPr="002021BC">
        <w:rPr>
          <w:rFonts w:ascii="Cambria" w:eastAsia="Cambria" w:hAnsi="Cambria" w:cs="Cambria"/>
        </w:rPr>
        <w:t xml:space="preserve"> </w:t>
      </w:r>
      <w:r w:rsidRPr="002021BC">
        <w:rPr>
          <w:rFonts w:ascii="Cambria" w:eastAsia="Cambria" w:hAnsi="Cambria" w:cs="Cambria"/>
          <w:w w:val="99"/>
        </w:rPr>
        <w:t>all</w:t>
      </w:r>
      <w:r w:rsidRPr="002021BC">
        <w:rPr>
          <w:rFonts w:ascii="Cambria" w:eastAsia="Cambria" w:hAnsi="Cambria" w:cs="Cambria"/>
        </w:rPr>
        <w:t xml:space="preserve"> </w:t>
      </w:r>
      <w:r w:rsidRPr="002021BC">
        <w:rPr>
          <w:rFonts w:ascii="Cambria" w:eastAsia="Cambria" w:hAnsi="Cambria" w:cs="Cambria"/>
          <w:w w:val="99"/>
        </w:rPr>
        <w:t>valid</w:t>
      </w:r>
      <w:r w:rsidRPr="002021BC">
        <w:rPr>
          <w:rFonts w:ascii="Cambria" w:eastAsia="Cambria" w:hAnsi="Cambria" w:cs="Cambria"/>
        </w:rPr>
        <w:t xml:space="preserve"> </w:t>
      </w:r>
      <w:r w:rsidRPr="002021BC">
        <w:rPr>
          <w:rFonts w:ascii="Cambria" w:eastAsia="Cambria" w:hAnsi="Cambria" w:cs="Cambria"/>
          <w:w w:val="99"/>
        </w:rPr>
        <w:t>boards,</w:t>
      </w:r>
      <w:r w:rsidRPr="002021BC">
        <w:rPr>
          <w:rFonts w:ascii="Cambria" w:eastAsia="Cambria" w:hAnsi="Cambria" w:cs="Cambria"/>
        </w:rPr>
        <w:t xml:space="preserve"> </w:t>
      </w:r>
      <w:r w:rsidRPr="002021BC">
        <w:rPr>
          <w:rFonts w:ascii="Cambria" w:eastAsia="Cambria" w:hAnsi="Cambria" w:cs="Cambria"/>
          <w:w w:val="99"/>
        </w:rPr>
        <w:t>but</w:t>
      </w:r>
      <w:r w:rsidRPr="002021BC">
        <w:rPr>
          <w:rFonts w:ascii="Cambria" w:eastAsia="Cambria" w:hAnsi="Cambria" w:cs="Cambria"/>
        </w:rPr>
        <w:t xml:space="preserve"> </w:t>
      </w:r>
      <w:r w:rsidRPr="002021BC">
        <w:rPr>
          <w:rFonts w:ascii="Cambria" w:eastAsia="Cambria" w:hAnsi="Cambria" w:cs="Cambria"/>
          <w:w w:val="99"/>
        </w:rPr>
        <w:t>sometimes</w:t>
      </w:r>
      <w:r w:rsidRPr="002021BC">
        <w:rPr>
          <w:rFonts w:ascii="Cambria" w:eastAsia="Cambria" w:hAnsi="Cambria" w:cs="Cambria"/>
        </w:rPr>
        <w:t xml:space="preserve"> </w:t>
      </w:r>
      <w:r w:rsidRPr="002021BC">
        <w:rPr>
          <w:rFonts w:ascii="Cambria" w:eastAsia="Cambria" w:hAnsi="Cambria" w:cs="Cambria"/>
          <w:w w:val="99"/>
        </w:rPr>
        <w:t>that move</w:t>
      </w:r>
      <w:r w:rsidRPr="002021BC">
        <w:rPr>
          <w:rFonts w:ascii="Cambria" w:eastAsia="Cambria" w:hAnsi="Cambria" w:cs="Cambria"/>
        </w:rPr>
        <w:t xml:space="preserve"> </w:t>
      </w:r>
      <w:r w:rsidRPr="002021BC">
        <w:rPr>
          <w:rFonts w:ascii="Cambria" w:eastAsia="Cambria" w:hAnsi="Cambria" w:cs="Cambria"/>
          <w:w w:val="99"/>
        </w:rPr>
        <w:t>is</w:t>
      </w:r>
      <w:r w:rsidRPr="002021BC">
        <w:rPr>
          <w:rFonts w:ascii="Cambria" w:eastAsia="Cambria" w:hAnsi="Cambria" w:cs="Cambria"/>
        </w:rPr>
        <w:t xml:space="preserve"> </w:t>
      </w:r>
      <w:r w:rsidRPr="002021BC">
        <w:rPr>
          <w:rFonts w:ascii="Cambria" w:eastAsia="Cambria" w:hAnsi="Cambria" w:cs="Cambria"/>
          <w:w w:val="99"/>
        </w:rPr>
        <w:t>not</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best</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20</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1"/>
          <w:numId w:val="3"/>
        </w:numPr>
        <w:spacing w:before="3" w:line="240" w:lineRule="exact"/>
        <w:rPr>
          <w:rFonts w:ascii="Cambria" w:eastAsia="Cambria" w:hAnsi="Cambria" w:cs="Cambria"/>
        </w:rPr>
      </w:pPr>
      <w:r w:rsidRPr="002021BC">
        <w:rPr>
          <w:rFonts w:ascii="Cambria" w:eastAsia="Cambria" w:hAnsi="Cambria" w:cs="Cambria"/>
          <w:w w:val="99"/>
        </w:rPr>
        <w:t>Dictionary</w:t>
      </w:r>
      <w:r w:rsidRPr="002021BC">
        <w:rPr>
          <w:rFonts w:ascii="Cambria" w:eastAsia="Cambria" w:hAnsi="Cambria" w:cs="Cambria"/>
        </w:rPr>
        <w:t xml:space="preserve"> </w:t>
      </w:r>
      <w:r w:rsidRPr="002021BC">
        <w:rPr>
          <w:rFonts w:ascii="Cambria" w:eastAsia="Cambria" w:hAnsi="Cambria" w:cs="Cambria"/>
          <w:w w:val="99"/>
        </w:rPr>
        <w:t>returns</w:t>
      </w:r>
      <w:r w:rsidRPr="002021BC">
        <w:rPr>
          <w:rFonts w:ascii="Cambria" w:eastAsia="Cambria" w:hAnsi="Cambria" w:cs="Cambria"/>
        </w:rPr>
        <w:t xml:space="preserve"> </w:t>
      </w:r>
      <w:r w:rsidRPr="002021BC">
        <w:rPr>
          <w:rFonts w:ascii="Cambria" w:eastAsia="Cambria" w:hAnsi="Cambria" w:cs="Cambria"/>
          <w:w w:val="99"/>
        </w:rPr>
        <w:t>a</w:t>
      </w:r>
      <w:r w:rsidRPr="002021BC">
        <w:rPr>
          <w:rFonts w:ascii="Cambria" w:eastAsia="Cambria" w:hAnsi="Cambria" w:cs="Cambria"/>
        </w:rPr>
        <w:t xml:space="preserve"> </w:t>
      </w:r>
      <w:r w:rsidRPr="002021BC">
        <w:rPr>
          <w:rFonts w:ascii="Cambria" w:eastAsia="Cambria" w:hAnsi="Cambria" w:cs="Cambria"/>
          <w:w w:val="99"/>
        </w:rPr>
        <w:t>best</w:t>
      </w:r>
      <w:r w:rsidRPr="002021BC">
        <w:rPr>
          <w:rFonts w:ascii="Cambria" w:eastAsia="Cambria" w:hAnsi="Cambria" w:cs="Cambria"/>
        </w:rPr>
        <w:t xml:space="preserve"> </w:t>
      </w:r>
      <w:r w:rsidRPr="002021BC">
        <w:rPr>
          <w:rFonts w:ascii="Cambria" w:eastAsia="Cambria" w:hAnsi="Cambria" w:cs="Cambria"/>
          <w:w w:val="99"/>
        </w:rPr>
        <w:t>move</w:t>
      </w:r>
      <w:r w:rsidRPr="002021BC">
        <w:rPr>
          <w:rFonts w:ascii="Cambria" w:eastAsia="Cambria" w:hAnsi="Cambria" w:cs="Cambria"/>
        </w:rPr>
        <w:t xml:space="preserve"> </w:t>
      </w:r>
      <w:r w:rsidRPr="002021BC">
        <w:rPr>
          <w:rFonts w:ascii="Cambria" w:eastAsia="Cambria" w:hAnsi="Cambria" w:cs="Cambria"/>
          <w:w w:val="99"/>
        </w:rPr>
        <w:t>for</w:t>
      </w:r>
      <w:r w:rsidRPr="002021BC">
        <w:rPr>
          <w:rFonts w:ascii="Cambria" w:eastAsia="Cambria" w:hAnsi="Cambria" w:cs="Cambria"/>
        </w:rPr>
        <w:t xml:space="preserve"> </w:t>
      </w:r>
      <w:r w:rsidRPr="002021BC">
        <w:rPr>
          <w:rFonts w:ascii="Cambria" w:eastAsia="Cambria" w:hAnsi="Cambria" w:cs="Cambria"/>
          <w:w w:val="99"/>
        </w:rPr>
        <w:t>all</w:t>
      </w:r>
      <w:r w:rsidRPr="002021BC">
        <w:rPr>
          <w:rFonts w:ascii="Cambria" w:eastAsia="Cambria" w:hAnsi="Cambria" w:cs="Cambria"/>
        </w:rPr>
        <w:t xml:space="preserve"> </w:t>
      </w:r>
      <w:r w:rsidRPr="002021BC">
        <w:rPr>
          <w:rFonts w:ascii="Cambria" w:eastAsia="Cambria" w:hAnsi="Cambria" w:cs="Cambria"/>
          <w:w w:val="99"/>
        </w:rPr>
        <w:t>valid</w:t>
      </w:r>
      <w:r w:rsidRPr="002021BC">
        <w:rPr>
          <w:rFonts w:ascii="Cambria" w:eastAsia="Cambria" w:hAnsi="Cambria" w:cs="Cambria"/>
        </w:rPr>
        <w:t xml:space="preserve"> </w:t>
      </w:r>
      <w:r w:rsidRPr="002021BC">
        <w:rPr>
          <w:rFonts w:ascii="Cambria" w:eastAsia="Cambria" w:hAnsi="Cambria" w:cs="Cambria"/>
          <w:w w:val="99"/>
        </w:rPr>
        <w:t>boards:</w:t>
      </w:r>
      <w:r w:rsidRPr="002021BC">
        <w:rPr>
          <w:rFonts w:ascii="Cambria" w:eastAsia="Cambria" w:hAnsi="Cambria" w:cs="Cambria"/>
        </w:rPr>
        <w:t xml:space="preserve"> </w:t>
      </w:r>
      <w:r w:rsidRPr="002021BC">
        <w:rPr>
          <w:rFonts w:ascii="Cambria" w:eastAsia="Cambria" w:hAnsi="Cambria" w:cs="Cambria"/>
          <w:w w:val="99"/>
        </w:rPr>
        <w:t>30</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B53837" w:rsidP="002021BC">
      <w:pPr>
        <w:spacing w:line="200" w:lineRule="exact"/>
        <w:ind w:left="573"/>
        <w:rPr>
          <w:rFonts w:ascii="Cambria" w:eastAsia="Cambria" w:hAnsi="Cambria" w:cs="Cambria"/>
        </w:rPr>
      </w:pPr>
    </w:p>
    <w:p w:rsidR="00B53837" w:rsidRPr="002021BC" w:rsidRDefault="00F16B18">
      <w:pPr>
        <w:spacing w:before="31"/>
        <w:ind w:left="213"/>
        <w:rPr>
          <w:rFonts w:ascii="Cambria" w:eastAsia="Cambria" w:hAnsi="Cambria" w:cs="Cambria"/>
          <w:b/>
        </w:rPr>
      </w:pPr>
      <w:proofErr w:type="spellStart"/>
      <w:r w:rsidRPr="002021BC">
        <w:rPr>
          <w:rFonts w:ascii="Cambria" w:eastAsia="Cambria" w:hAnsi="Cambria" w:cs="Cambria"/>
          <w:b/>
          <w:w w:val="99"/>
        </w:rPr>
        <w:t>GameInteraction</w:t>
      </w:r>
      <w:proofErr w:type="spellEnd"/>
      <w:r w:rsidRPr="002021BC">
        <w:rPr>
          <w:rFonts w:ascii="Cambria" w:eastAsia="Cambria" w:hAnsi="Cambria" w:cs="Cambria"/>
          <w:b/>
          <w:w w:val="99"/>
        </w:rPr>
        <w:t>:</w:t>
      </w:r>
      <w:r w:rsidRPr="002021BC">
        <w:rPr>
          <w:rFonts w:ascii="Cambria" w:eastAsia="Cambria" w:hAnsi="Cambria" w:cs="Cambria"/>
          <w:b/>
        </w:rPr>
        <w:t xml:space="preserve">                                                                                                                                                        </w:t>
      </w:r>
      <w:r w:rsidRPr="002021BC">
        <w:rPr>
          <w:rFonts w:ascii="Cambria" w:eastAsia="Cambria" w:hAnsi="Cambria" w:cs="Cambria"/>
          <w:b/>
          <w:w w:val="99"/>
        </w:rPr>
        <w:t>25</w:t>
      </w:r>
    </w:p>
    <w:p w:rsidR="00B53837" w:rsidRPr="002021BC" w:rsidRDefault="00F16B18" w:rsidP="002021BC">
      <w:pPr>
        <w:pStyle w:val="ListParagraph"/>
        <w:numPr>
          <w:ilvl w:val="0"/>
          <w:numId w:val="3"/>
        </w:numPr>
        <w:spacing w:line="220" w:lineRule="exact"/>
        <w:rPr>
          <w:rFonts w:ascii="Cambria" w:eastAsia="Cambria" w:hAnsi="Cambria" w:cs="Cambria"/>
        </w:rPr>
      </w:pPr>
      <w:r w:rsidRPr="002021BC">
        <w:rPr>
          <w:rFonts w:ascii="Cambria" w:eastAsia="Cambria" w:hAnsi="Cambria" w:cs="Cambria"/>
          <w:w w:val="99"/>
        </w:rPr>
        <w:t>Tic</w:t>
      </w:r>
      <w:r w:rsidRPr="002021BC">
        <w:rPr>
          <w:rFonts w:ascii="Cambria" w:eastAsia="Cambria" w:hAnsi="Cambria" w:cs="Cambria"/>
        </w:rPr>
        <w:t xml:space="preserve"> </w:t>
      </w:r>
      <w:r w:rsidRPr="002021BC">
        <w:rPr>
          <w:rFonts w:ascii="Cambria" w:eastAsia="Cambria" w:hAnsi="Cambria" w:cs="Cambria"/>
          <w:w w:val="99"/>
        </w:rPr>
        <w:t>Tac</w:t>
      </w:r>
      <w:r w:rsidRPr="002021BC">
        <w:rPr>
          <w:rFonts w:ascii="Cambria" w:eastAsia="Cambria" w:hAnsi="Cambria" w:cs="Cambria"/>
        </w:rPr>
        <w:t xml:space="preserve"> </w:t>
      </w:r>
      <w:r w:rsidRPr="002021BC">
        <w:rPr>
          <w:rFonts w:ascii="Cambria" w:eastAsia="Cambria" w:hAnsi="Cambria" w:cs="Cambria"/>
          <w:w w:val="99"/>
        </w:rPr>
        <w:t>Toe</w:t>
      </w:r>
      <w:r w:rsidRPr="002021BC">
        <w:rPr>
          <w:rFonts w:ascii="Cambria" w:eastAsia="Cambria" w:hAnsi="Cambria" w:cs="Cambria"/>
        </w:rPr>
        <w:t xml:space="preserve"> </w:t>
      </w:r>
      <w:r w:rsidRPr="002021BC">
        <w:rPr>
          <w:rFonts w:ascii="Cambria" w:eastAsia="Cambria" w:hAnsi="Cambria" w:cs="Cambria"/>
          <w:w w:val="99"/>
        </w:rPr>
        <w:t>user</w:t>
      </w:r>
      <w:r w:rsidRPr="002021BC">
        <w:rPr>
          <w:rFonts w:ascii="Cambria" w:eastAsia="Cambria" w:hAnsi="Cambria" w:cs="Cambria"/>
        </w:rPr>
        <w:t xml:space="preserve"> </w:t>
      </w:r>
      <w:r w:rsidRPr="002021BC">
        <w:rPr>
          <w:rFonts w:ascii="Cambria" w:eastAsia="Cambria" w:hAnsi="Cambria" w:cs="Cambria"/>
          <w:w w:val="99"/>
        </w:rPr>
        <w:t>interface</w:t>
      </w:r>
      <w:r w:rsidRPr="002021BC">
        <w:rPr>
          <w:rFonts w:ascii="Cambria" w:eastAsia="Cambria" w:hAnsi="Cambria" w:cs="Cambria"/>
        </w:rPr>
        <w:t xml:space="preserve"> </w:t>
      </w:r>
      <w:r w:rsidRPr="002021BC">
        <w:rPr>
          <w:rFonts w:ascii="Cambria" w:eastAsia="Cambria" w:hAnsi="Cambria" w:cs="Cambria"/>
          <w:w w:val="99"/>
        </w:rPr>
        <w:t>works</w:t>
      </w:r>
      <w:r w:rsidRPr="002021BC">
        <w:rPr>
          <w:rFonts w:ascii="Cambria" w:eastAsia="Cambria" w:hAnsi="Cambria" w:cs="Cambria"/>
        </w:rPr>
        <w:t xml:space="preserve"> </w:t>
      </w:r>
      <w:r w:rsidRPr="002021BC">
        <w:rPr>
          <w:rFonts w:ascii="Cambria" w:eastAsia="Cambria" w:hAnsi="Cambria" w:cs="Cambria"/>
          <w:w w:val="99"/>
        </w:rPr>
        <w:t>correctly,</w:t>
      </w:r>
      <w:r w:rsidRPr="002021BC">
        <w:rPr>
          <w:rFonts w:ascii="Cambria" w:eastAsia="Cambria" w:hAnsi="Cambria" w:cs="Cambria"/>
        </w:rPr>
        <w:t xml:space="preserve"> </w:t>
      </w:r>
      <w:r w:rsidRPr="002021BC">
        <w:rPr>
          <w:rFonts w:ascii="Cambria" w:eastAsia="Cambria" w:hAnsi="Cambria" w:cs="Cambria"/>
          <w:w w:val="99"/>
        </w:rPr>
        <w:t>15</w:t>
      </w:r>
      <w:r w:rsidRPr="002021BC">
        <w:rPr>
          <w:rFonts w:ascii="Cambria" w:eastAsia="Cambria" w:hAnsi="Cambria" w:cs="Cambria"/>
        </w:rPr>
        <w:t xml:space="preserve"> </w:t>
      </w:r>
      <w:r w:rsidRPr="002021BC">
        <w:rPr>
          <w:rFonts w:ascii="Cambria" w:eastAsia="Cambria" w:hAnsi="Cambria" w:cs="Cambria"/>
          <w:w w:val="99"/>
        </w:rPr>
        <w:t>points</w:t>
      </w:r>
    </w:p>
    <w:p w:rsidR="00B53837" w:rsidRPr="002021BC" w:rsidRDefault="00F16B18" w:rsidP="002021BC">
      <w:pPr>
        <w:pStyle w:val="ListParagraph"/>
        <w:numPr>
          <w:ilvl w:val="0"/>
          <w:numId w:val="3"/>
        </w:numPr>
        <w:spacing w:line="220" w:lineRule="exact"/>
        <w:rPr>
          <w:rFonts w:ascii="Cambria" w:eastAsia="Cambria" w:hAnsi="Cambria" w:cs="Cambria"/>
        </w:rPr>
      </w:pPr>
      <w:r w:rsidRPr="002021BC">
        <w:rPr>
          <w:rFonts w:ascii="Cambria" w:eastAsia="Cambria" w:hAnsi="Cambria" w:cs="Cambria"/>
          <w:w w:val="99"/>
          <w:position w:val="-1"/>
        </w:rPr>
        <w:t>Shows</w:t>
      </w:r>
      <w:r w:rsidRPr="002021BC">
        <w:rPr>
          <w:rFonts w:ascii="Cambria" w:eastAsia="Cambria" w:hAnsi="Cambria" w:cs="Cambria"/>
          <w:position w:val="-1"/>
        </w:rPr>
        <w:t xml:space="preserve"> </w:t>
      </w:r>
      <w:r w:rsidRPr="002021BC">
        <w:rPr>
          <w:rFonts w:ascii="Cambria" w:eastAsia="Cambria" w:hAnsi="Cambria" w:cs="Cambria"/>
          <w:w w:val="99"/>
          <w:position w:val="-1"/>
        </w:rPr>
        <w:t>game</w:t>
      </w:r>
      <w:r w:rsidRPr="002021BC">
        <w:rPr>
          <w:rFonts w:ascii="Cambria" w:eastAsia="Cambria" w:hAnsi="Cambria" w:cs="Cambria"/>
          <w:position w:val="-1"/>
        </w:rPr>
        <w:t xml:space="preserve"> </w:t>
      </w:r>
      <w:r w:rsidRPr="002021BC">
        <w:rPr>
          <w:rFonts w:ascii="Cambria" w:eastAsia="Cambria" w:hAnsi="Cambria" w:cs="Cambria"/>
          <w:w w:val="99"/>
          <w:position w:val="-1"/>
        </w:rPr>
        <w:t>results</w:t>
      </w:r>
      <w:r w:rsidRPr="002021BC">
        <w:rPr>
          <w:rFonts w:ascii="Cambria" w:eastAsia="Cambria" w:hAnsi="Cambria" w:cs="Cambria"/>
          <w:position w:val="-1"/>
        </w:rPr>
        <w:t xml:space="preserve"> </w:t>
      </w:r>
      <w:r w:rsidRPr="002021BC">
        <w:rPr>
          <w:rFonts w:ascii="Cambria" w:eastAsia="Cambria" w:hAnsi="Cambria" w:cs="Cambria"/>
          <w:w w:val="99"/>
          <w:position w:val="-1"/>
        </w:rPr>
        <w:t>(who</w:t>
      </w:r>
      <w:r w:rsidRPr="002021BC">
        <w:rPr>
          <w:rFonts w:ascii="Cambria" w:eastAsia="Cambria" w:hAnsi="Cambria" w:cs="Cambria"/>
          <w:position w:val="-1"/>
        </w:rPr>
        <w:t xml:space="preserve"> </w:t>
      </w:r>
      <w:r w:rsidRPr="002021BC">
        <w:rPr>
          <w:rFonts w:ascii="Cambria" w:eastAsia="Cambria" w:hAnsi="Cambria" w:cs="Cambria"/>
          <w:w w:val="99"/>
          <w:position w:val="-1"/>
        </w:rPr>
        <w:t>wins,</w:t>
      </w:r>
      <w:r w:rsidRPr="002021BC">
        <w:rPr>
          <w:rFonts w:ascii="Cambria" w:eastAsia="Cambria" w:hAnsi="Cambria" w:cs="Cambria"/>
          <w:position w:val="-1"/>
        </w:rPr>
        <w:t xml:space="preserve"> </w:t>
      </w:r>
      <w:r w:rsidRPr="002021BC">
        <w:rPr>
          <w:rFonts w:ascii="Cambria" w:eastAsia="Cambria" w:hAnsi="Cambria" w:cs="Cambria"/>
          <w:w w:val="99"/>
          <w:position w:val="-1"/>
        </w:rPr>
        <w:t>draw,</w:t>
      </w:r>
      <w:r w:rsidRPr="002021BC">
        <w:rPr>
          <w:rFonts w:ascii="Cambria" w:eastAsia="Cambria" w:hAnsi="Cambria" w:cs="Cambria"/>
          <w:position w:val="-1"/>
        </w:rPr>
        <w:t xml:space="preserve"> </w:t>
      </w:r>
      <w:r w:rsidRPr="002021BC">
        <w:rPr>
          <w:rFonts w:ascii="Cambria" w:eastAsia="Cambria" w:hAnsi="Cambria" w:cs="Cambria"/>
          <w:w w:val="99"/>
          <w:position w:val="-1"/>
        </w:rPr>
        <w:t>etc.)</w:t>
      </w:r>
      <w:r w:rsidRPr="002021BC">
        <w:rPr>
          <w:rFonts w:ascii="Cambria" w:eastAsia="Cambria" w:hAnsi="Cambria" w:cs="Cambria"/>
          <w:position w:val="-1"/>
        </w:rPr>
        <w:t xml:space="preserve"> </w:t>
      </w:r>
      <w:r w:rsidRPr="002021BC">
        <w:rPr>
          <w:rFonts w:ascii="Cambria" w:eastAsia="Cambria" w:hAnsi="Cambria" w:cs="Cambria"/>
          <w:w w:val="99"/>
          <w:position w:val="-1"/>
        </w:rPr>
        <w:t>correctly,</w:t>
      </w:r>
      <w:r w:rsidRPr="002021BC">
        <w:rPr>
          <w:rFonts w:ascii="Cambria" w:eastAsia="Cambria" w:hAnsi="Cambria" w:cs="Cambria"/>
          <w:position w:val="-1"/>
        </w:rPr>
        <w:t xml:space="preserve"> </w:t>
      </w:r>
      <w:r w:rsidRPr="002021BC">
        <w:rPr>
          <w:rFonts w:ascii="Cambria" w:eastAsia="Cambria" w:hAnsi="Cambria" w:cs="Cambria"/>
          <w:w w:val="99"/>
          <w:position w:val="-1"/>
        </w:rPr>
        <w:t>10</w:t>
      </w:r>
      <w:r w:rsidRPr="002021BC">
        <w:rPr>
          <w:rFonts w:ascii="Cambria" w:eastAsia="Cambria" w:hAnsi="Cambria" w:cs="Cambria"/>
          <w:position w:val="-1"/>
        </w:rPr>
        <w:t xml:space="preserve"> </w:t>
      </w:r>
      <w:r w:rsidRPr="002021BC">
        <w:rPr>
          <w:rFonts w:ascii="Cambria" w:eastAsia="Cambria" w:hAnsi="Cambria" w:cs="Cambria"/>
          <w:w w:val="99"/>
          <w:position w:val="-1"/>
        </w:rPr>
        <w:t>points</w:t>
      </w:r>
    </w:p>
    <w:p w:rsidR="00B53837" w:rsidRDefault="00B53837">
      <w:pPr>
        <w:spacing w:before="4" w:line="180" w:lineRule="exact"/>
        <w:rPr>
          <w:sz w:val="19"/>
          <w:szCs w:val="19"/>
        </w:rPr>
      </w:pPr>
    </w:p>
    <w:p w:rsidR="00B53837" w:rsidRPr="002021BC" w:rsidRDefault="00F16B18">
      <w:pPr>
        <w:spacing w:before="31" w:line="220" w:lineRule="exact"/>
        <w:ind w:left="213"/>
        <w:rPr>
          <w:rFonts w:ascii="Cambria" w:eastAsia="Cambria" w:hAnsi="Cambria" w:cs="Cambria"/>
          <w:b/>
        </w:rPr>
      </w:pPr>
      <w:proofErr w:type="spellStart"/>
      <w:r w:rsidRPr="002021BC">
        <w:rPr>
          <w:rFonts w:ascii="Cambria" w:eastAsia="Cambria" w:hAnsi="Cambria" w:cs="Cambria"/>
          <w:b/>
          <w:w w:val="99"/>
          <w:position w:val="-1"/>
        </w:rPr>
        <w:t>getBestMove</w:t>
      </w:r>
      <w:proofErr w:type="spellEnd"/>
      <w:r w:rsidRPr="002021BC">
        <w:rPr>
          <w:rFonts w:ascii="Cambria" w:eastAsia="Cambria" w:hAnsi="Cambria" w:cs="Cambria"/>
          <w:b/>
          <w:w w:val="99"/>
          <w:position w:val="-1"/>
        </w:rPr>
        <w:t>(String)</w:t>
      </w:r>
      <w:r w:rsidRPr="002021BC">
        <w:rPr>
          <w:rFonts w:ascii="Cambria" w:eastAsia="Cambria" w:hAnsi="Cambria" w:cs="Cambria"/>
          <w:b/>
          <w:position w:val="-1"/>
        </w:rPr>
        <w:t xml:space="preserve"> </w:t>
      </w:r>
      <w:r w:rsidRPr="002021BC">
        <w:rPr>
          <w:rFonts w:ascii="Cambria" w:eastAsia="Cambria" w:hAnsi="Cambria" w:cs="Cambria"/>
          <w:b/>
          <w:w w:val="99"/>
          <w:position w:val="-1"/>
        </w:rPr>
        <w:t>implemented</w:t>
      </w:r>
      <w:r w:rsidRPr="002021BC">
        <w:rPr>
          <w:rFonts w:ascii="Cambria" w:eastAsia="Cambria" w:hAnsi="Cambria" w:cs="Cambria"/>
          <w:b/>
          <w:position w:val="-1"/>
        </w:rPr>
        <w:t xml:space="preserve"> </w:t>
      </w:r>
      <w:r w:rsidRPr="002021BC">
        <w:rPr>
          <w:rFonts w:ascii="Cambria" w:eastAsia="Cambria" w:hAnsi="Cambria" w:cs="Cambria"/>
          <w:b/>
          <w:w w:val="99"/>
          <w:position w:val="-1"/>
        </w:rPr>
        <w:t>correctly,</w:t>
      </w:r>
      <w:r w:rsidRPr="002021BC">
        <w:rPr>
          <w:rFonts w:ascii="Cambria" w:eastAsia="Cambria" w:hAnsi="Cambria" w:cs="Cambria"/>
          <w:b/>
          <w:position w:val="-1"/>
        </w:rPr>
        <w:t xml:space="preserve"> </w:t>
      </w:r>
      <w:r w:rsidRPr="002021BC">
        <w:rPr>
          <w:rFonts w:ascii="Cambria" w:eastAsia="Cambria" w:hAnsi="Cambria" w:cs="Cambria"/>
          <w:b/>
          <w:w w:val="99"/>
          <w:position w:val="-1"/>
        </w:rPr>
        <w:t>returning</w:t>
      </w:r>
      <w:r w:rsidRPr="002021BC">
        <w:rPr>
          <w:rFonts w:ascii="Cambria" w:eastAsia="Cambria" w:hAnsi="Cambria" w:cs="Cambria"/>
          <w:b/>
          <w:position w:val="-1"/>
        </w:rPr>
        <w:t xml:space="preserve"> </w:t>
      </w:r>
      <w:r w:rsidRPr="002021BC">
        <w:rPr>
          <w:rFonts w:ascii="Cambria" w:eastAsia="Cambria" w:hAnsi="Cambria" w:cs="Cambria"/>
          <w:b/>
          <w:w w:val="99"/>
          <w:position w:val="-1"/>
        </w:rPr>
        <w:t>an</w:t>
      </w:r>
      <w:r w:rsidRPr="002021BC">
        <w:rPr>
          <w:rFonts w:ascii="Cambria" w:eastAsia="Cambria" w:hAnsi="Cambria" w:cs="Cambria"/>
          <w:b/>
          <w:position w:val="-1"/>
        </w:rPr>
        <w:t xml:space="preserve"> </w:t>
      </w:r>
      <w:proofErr w:type="spellStart"/>
      <w:r w:rsidRPr="002021BC">
        <w:rPr>
          <w:rFonts w:ascii="Cambria" w:eastAsia="Cambria" w:hAnsi="Cambria" w:cs="Cambria"/>
          <w:b/>
          <w:w w:val="99"/>
          <w:position w:val="-1"/>
        </w:rPr>
        <w:t>int</w:t>
      </w:r>
      <w:proofErr w:type="spellEnd"/>
      <w:r w:rsidRPr="002021BC">
        <w:rPr>
          <w:rFonts w:ascii="Cambria" w:eastAsia="Cambria" w:hAnsi="Cambria" w:cs="Cambria"/>
          <w:b/>
          <w:position w:val="-1"/>
        </w:rPr>
        <w:t xml:space="preserve"> </w:t>
      </w:r>
      <w:r w:rsidRPr="002021BC">
        <w:rPr>
          <w:rFonts w:ascii="Cambria" w:eastAsia="Cambria" w:hAnsi="Cambria" w:cs="Cambria"/>
          <w:b/>
          <w:w w:val="99"/>
          <w:position w:val="-1"/>
        </w:rPr>
        <w:t>for</w:t>
      </w:r>
      <w:r w:rsidRPr="002021BC">
        <w:rPr>
          <w:rFonts w:ascii="Cambria" w:eastAsia="Cambria" w:hAnsi="Cambria" w:cs="Cambria"/>
          <w:b/>
          <w:position w:val="-1"/>
        </w:rPr>
        <w:t xml:space="preserve"> </w:t>
      </w:r>
      <w:r w:rsidRPr="002021BC">
        <w:rPr>
          <w:rFonts w:ascii="Cambria" w:eastAsia="Cambria" w:hAnsi="Cambria" w:cs="Cambria"/>
          <w:b/>
          <w:w w:val="99"/>
          <w:position w:val="-1"/>
        </w:rPr>
        <w:t>a</w:t>
      </w:r>
      <w:r w:rsidRPr="002021BC">
        <w:rPr>
          <w:rFonts w:ascii="Cambria" w:eastAsia="Cambria" w:hAnsi="Cambria" w:cs="Cambria"/>
          <w:b/>
          <w:position w:val="-1"/>
        </w:rPr>
        <w:t xml:space="preserve"> </w:t>
      </w:r>
      <w:r w:rsidRPr="002021BC">
        <w:rPr>
          <w:rFonts w:ascii="Cambria" w:eastAsia="Cambria" w:hAnsi="Cambria" w:cs="Cambria"/>
          <w:b/>
          <w:w w:val="99"/>
          <w:position w:val="-1"/>
        </w:rPr>
        <w:t>given</w:t>
      </w:r>
      <w:r w:rsidRPr="002021BC">
        <w:rPr>
          <w:rFonts w:ascii="Cambria" w:eastAsia="Cambria" w:hAnsi="Cambria" w:cs="Cambria"/>
          <w:b/>
          <w:position w:val="-1"/>
        </w:rPr>
        <w:t xml:space="preserve"> </w:t>
      </w:r>
      <w:r w:rsidRPr="002021BC">
        <w:rPr>
          <w:rFonts w:ascii="Cambria" w:eastAsia="Cambria" w:hAnsi="Cambria" w:cs="Cambria"/>
          <w:b/>
          <w:w w:val="99"/>
          <w:position w:val="-1"/>
        </w:rPr>
        <w:t>valid</w:t>
      </w:r>
      <w:r w:rsidRPr="002021BC">
        <w:rPr>
          <w:rFonts w:ascii="Cambria" w:eastAsia="Cambria" w:hAnsi="Cambria" w:cs="Cambria"/>
          <w:b/>
          <w:position w:val="-1"/>
        </w:rPr>
        <w:t xml:space="preserve"> </w:t>
      </w:r>
      <w:r w:rsidRPr="002021BC">
        <w:rPr>
          <w:rFonts w:ascii="Cambria" w:eastAsia="Cambria" w:hAnsi="Cambria" w:cs="Cambria"/>
          <w:b/>
          <w:w w:val="99"/>
          <w:position w:val="-1"/>
        </w:rPr>
        <w:t>board</w:t>
      </w:r>
      <w:r w:rsidR="002021BC">
        <w:rPr>
          <w:rFonts w:ascii="Cambria" w:eastAsia="Cambria" w:hAnsi="Cambria" w:cs="Cambria"/>
          <w:b/>
          <w:position w:val="-1"/>
        </w:rPr>
        <w:t xml:space="preserve">              </w:t>
      </w:r>
      <w:r w:rsidRPr="002021BC">
        <w:rPr>
          <w:rFonts w:ascii="Cambria" w:eastAsia="Cambria" w:hAnsi="Cambria" w:cs="Cambria"/>
          <w:b/>
          <w:w w:val="99"/>
          <w:position w:val="-1"/>
        </w:rPr>
        <w:t>10</w:t>
      </w:r>
    </w:p>
    <w:p w:rsidR="00B53837" w:rsidRDefault="00B53837">
      <w:pPr>
        <w:spacing w:before="7" w:line="180" w:lineRule="exact"/>
        <w:rPr>
          <w:sz w:val="19"/>
          <w:szCs w:val="19"/>
        </w:rPr>
        <w:sectPr w:rsidR="00B53837">
          <w:pgSz w:w="12240" w:h="15840"/>
          <w:pgMar w:top="1520" w:right="1020" w:bottom="280" w:left="1040" w:header="546" w:footer="0" w:gutter="0"/>
          <w:cols w:space="720"/>
        </w:sectPr>
      </w:pPr>
    </w:p>
    <w:p w:rsidR="00B53837" w:rsidRDefault="00F16B18">
      <w:pPr>
        <w:spacing w:before="31"/>
        <w:ind w:left="213" w:right="-35"/>
        <w:rPr>
          <w:rFonts w:ascii="Cambria" w:eastAsia="Cambria" w:hAnsi="Cambria" w:cs="Cambria"/>
        </w:rPr>
      </w:pPr>
      <w:r>
        <w:rPr>
          <w:rFonts w:ascii="Cambria" w:eastAsia="Cambria" w:hAnsi="Cambria" w:cs="Cambria"/>
          <w:w w:val="99"/>
        </w:rPr>
        <w:t>Code</w:t>
      </w:r>
      <w:r>
        <w:rPr>
          <w:rFonts w:ascii="Cambria" w:eastAsia="Cambria" w:hAnsi="Cambria" w:cs="Cambria"/>
        </w:rPr>
        <w:t xml:space="preserve"> </w:t>
      </w:r>
      <w:r>
        <w:rPr>
          <w:rFonts w:ascii="Cambria" w:eastAsia="Cambria" w:hAnsi="Cambria" w:cs="Cambria"/>
          <w:w w:val="99"/>
        </w:rPr>
        <w:t>formatted</w:t>
      </w:r>
      <w:r>
        <w:rPr>
          <w:rFonts w:ascii="Cambria" w:eastAsia="Cambria" w:hAnsi="Cambria" w:cs="Cambria"/>
        </w:rPr>
        <w:t xml:space="preserve"> </w:t>
      </w:r>
      <w:r>
        <w:rPr>
          <w:rFonts w:ascii="Cambria" w:eastAsia="Cambria" w:hAnsi="Cambria" w:cs="Cambria"/>
          <w:w w:val="99"/>
        </w:rPr>
        <w:t>according</w:t>
      </w:r>
      <w:r>
        <w:rPr>
          <w:rFonts w:ascii="Cambria" w:eastAsia="Cambria" w:hAnsi="Cambria" w:cs="Cambria"/>
        </w:rPr>
        <w:t xml:space="preserve"> </w:t>
      </w:r>
      <w:r>
        <w:rPr>
          <w:rFonts w:ascii="Cambria" w:eastAsia="Cambria" w:hAnsi="Cambria" w:cs="Cambria"/>
          <w:w w:val="99"/>
        </w:rPr>
        <w:t>to</w:t>
      </w:r>
      <w:r>
        <w:rPr>
          <w:rFonts w:ascii="Cambria" w:eastAsia="Cambria" w:hAnsi="Cambria" w:cs="Cambria"/>
        </w:rPr>
        <w:t xml:space="preserve"> </w:t>
      </w:r>
      <w:r>
        <w:rPr>
          <w:rFonts w:ascii="Cambria" w:eastAsia="Cambria" w:hAnsi="Cambria" w:cs="Cambria"/>
          <w:w w:val="99"/>
        </w:rPr>
        <w:t>generally</w:t>
      </w:r>
      <w:r>
        <w:rPr>
          <w:rFonts w:ascii="Cambria" w:eastAsia="Cambria" w:hAnsi="Cambria" w:cs="Cambria"/>
        </w:rPr>
        <w:t xml:space="preserve"> </w:t>
      </w:r>
      <w:r>
        <w:rPr>
          <w:rFonts w:ascii="Cambria" w:eastAsia="Cambria" w:hAnsi="Cambria" w:cs="Cambria"/>
          <w:w w:val="99"/>
        </w:rPr>
        <w:t>accepted</w:t>
      </w:r>
      <w:r>
        <w:rPr>
          <w:rFonts w:ascii="Cambria" w:eastAsia="Cambria" w:hAnsi="Cambria" w:cs="Cambria"/>
        </w:rPr>
        <w:t xml:space="preserve"> </w:t>
      </w:r>
      <w:r>
        <w:rPr>
          <w:rFonts w:ascii="Cambria" w:eastAsia="Cambria" w:hAnsi="Cambria" w:cs="Cambria"/>
          <w:w w:val="99"/>
        </w:rPr>
        <w:t>standards.</w:t>
      </w:r>
      <w:r>
        <w:rPr>
          <w:rFonts w:ascii="Cambria" w:eastAsia="Cambria" w:hAnsi="Cambria" w:cs="Cambria"/>
        </w:rPr>
        <w:t xml:space="preserve">  </w:t>
      </w:r>
      <w:r>
        <w:rPr>
          <w:rFonts w:ascii="Cambria" w:eastAsia="Cambria" w:hAnsi="Cambria" w:cs="Cambria"/>
          <w:w w:val="99"/>
        </w:rPr>
        <w:t>This</w:t>
      </w:r>
      <w:r>
        <w:rPr>
          <w:rFonts w:ascii="Cambria" w:eastAsia="Cambria" w:hAnsi="Cambria" w:cs="Cambria"/>
        </w:rPr>
        <w:t xml:space="preserve"> </w:t>
      </w:r>
      <w:r>
        <w:rPr>
          <w:rFonts w:ascii="Cambria" w:eastAsia="Cambria" w:hAnsi="Cambria" w:cs="Cambria"/>
          <w:w w:val="99"/>
        </w:rPr>
        <w:t>includes</w:t>
      </w:r>
      <w:r>
        <w:rPr>
          <w:rFonts w:ascii="Cambria" w:eastAsia="Cambria" w:hAnsi="Cambria" w:cs="Cambria"/>
        </w:rPr>
        <w:t xml:space="preserve"> </w:t>
      </w:r>
      <w:r>
        <w:rPr>
          <w:rFonts w:ascii="Cambria" w:eastAsia="Cambria" w:hAnsi="Cambria" w:cs="Cambria"/>
          <w:w w:val="99"/>
        </w:rPr>
        <w:t>Javadoc</w:t>
      </w:r>
      <w:r>
        <w:rPr>
          <w:rFonts w:ascii="Cambria" w:eastAsia="Cambria" w:hAnsi="Cambria" w:cs="Cambria"/>
        </w:rPr>
        <w:t xml:space="preserve"> </w:t>
      </w:r>
      <w:r>
        <w:rPr>
          <w:rFonts w:ascii="Cambria" w:eastAsia="Cambria" w:hAnsi="Cambria" w:cs="Cambria"/>
          <w:w w:val="99"/>
        </w:rPr>
        <w:t>comments for</w:t>
      </w:r>
      <w:r>
        <w:rPr>
          <w:rFonts w:ascii="Cambria" w:eastAsia="Cambria" w:hAnsi="Cambria" w:cs="Cambria"/>
        </w:rPr>
        <w:t xml:space="preserve"> </w:t>
      </w:r>
      <w:r>
        <w:rPr>
          <w:rFonts w:ascii="Cambria" w:eastAsia="Cambria" w:hAnsi="Cambria" w:cs="Cambria"/>
          <w:w w:val="99"/>
        </w:rPr>
        <w:t>the</w:t>
      </w:r>
      <w:r>
        <w:rPr>
          <w:rFonts w:ascii="Cambria" w:eastAsia="Cambria" w:hAnsi="Cambria" w:cs="Cambria"/>
        </w:rPr>
        <w:t xml:space="preserve"> </w:t>
      </w:r>
      <w:proofErr w:type="spellStart"/>
      <w:r>
        <w:rPr>
          <w:rFonts w:ascii="Cambria" w:eastAsia="Cambria" w:hAnsi="Cambria" w:cs="Cambria"/>
          <w:w w:val="99"/>
        </w:rPr>
        <w:t>TicTacToe</w:t>
      </w:r>
      <w:proofErr w:type="spellEnd"/>
      <w:r>
        <w:rPr>
          <w:rFonts w:ascii="Cambria" w:eastAsia="Cambria" w:hAnsi="Cambria" w:cs="Cambria"/>
        </w:rPr>
        <w:t xml:space="preserve"> </w:t>
      </w:r>
      <w:r>
        <w:rPr>
          <w:rFonts w:ascii="Cambria" w:eastAsia="Cambria" w:hAnsi="Cambria" w:cs="Cambria"/>
          <w:w w:val="99"/>
        </w:rPr>
        <w:t>class.</w:t>
      </w:r>
    </w:p>
    <w:p w:rsidR="00B53837" w:rsidRDefault="00F16B18">
      <w:pPr>
        <w:spacing w:before="31"/>
        <w:rPr>
          <w:rFonts w:ascii="Cambria" w:eastAsia="Cambria" w:hAnsi="Cambria" w:cs="Cambria"/>
        </w:rPr>
      </w:pPr>
      <w:r>
        <w:br w:type="column"/>
      </w:r>
      <w:r>
        <w:rPr>
          <w:rFonts w:ascii="Cambria" w:eastAsia="Cambria" w:hAnsi="Cambria" w:cs="Cambria"/>
          <w:w w:val="99"/>
        </w:rPr>
        <w:t>0</w:t>
      </w:r>
      <w:r>
        <w:rPr>
          <w:rFonts w:ascii="Cambria" w:eastAsia="Cambria" w:hAnsi="Cambria" w:cs="Cambria"/>
        </w:rPr>
        <w:t xml:space="preserve"> </w:t>
      </w:r>
      <w:r>
        <w:rPr>
          <w:rFonts w:ascii="Cambria" w:eastAsia="Cambria" w:hAnsi="Cambria" w:cs="Cambria"/>
          <w:w w:val="99"/>
        </w:rPr>
        <w:t>(deductions</w:t>
      </w:r>
      <w:r>
        <w:rPr>
          <w:rFonts w:ascii="Cambria" w:eastAsia="Cambria" w:hAnsi="Cambria" w:cs="Cambria"/>
        </w:rPr>
        <w:t xml:space="preserve"> </w:t>
      </w:r>
      <w:r>
        <w:rPr>
          <w:rFonts w:ascii="Cambria" w:eastAsia="Cambria" w:hAnsi="Cambria" w:cs="Cambria"/>
          <w:w w:val="99"/>
        </w:rPr>
        <w:t>only)</w:t>
      </w:r>
    </w:p>
    <w:sectPr w:rsidR="00B53837">
      <w:type w:val="continuous"/>
      <w:pgSz w:w="12240" w:h="15840"/>
      <w:pgMar w:top="1520" w:right="1020" w:bottom="280" w:left="1040" w:header="720" w:footer="720" w:gutter="0"/>
      <w:cols w:num="2" w:space="720" w:equalWidth="0">
        <w:col w:w="8072" w:space="331"/>
        <w:col w:w="17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B18" w:rsidRDefault="00F16B18">
      <w:r>
        <w:separator/>
      </w:r>
    </w:p>
  </w:endnote>
  <w:endnote w:type="continuationSeparator" w:id="0">
    <w:p w:rsidR="00F16B18" w:rsidRDefault="00F1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B18" w:rsidRDefault="00F16B18">
      <w:r>
        <w:separator/>
      </w:r>
    </w:p>
  </w:footnote>
  <w:footnote w:type="continuationSeparator" w:id="0">
    <w:p w:rsidR="00F16B18" w:rsidRDefault="00F16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837" w:rsidRDefault="00F16B18" w:rsidP="002021BC">
    <w:pPr>
      <w:tabs>
        <w:tab w:val="center" w:pos="5090"/>
      </w:tabs>
      <w:spacing w:line="200" w:lineRule="exact"/>
    </w:pPr>
    <w:r>
      <w:pict>
        <v:shapetype id="_x0000_t202" coordsize="21600,21600" o:spt="202" path="m,l,21600r21600,l21600,xe">
          <v:stroke joinstyle="miter"/>
          <v:path gradientshapeok="t" o:connecttype="rect"/>
        </v:shapetype>
        <v:shape id="_x0000_s2049" type="#_x0000_t202" style="position:absolute;margin-left:202.35pt;margin-top:26.3pt;width:207.55pt;height:51.7pt;z-index:-251658752;mso-position-horizontal-relative:page;mso-position-vertical-relative:page" filled="f" stroked="f">
          <v:textbox style="mso-next-textbox:#_x0000_s2049" inset="0,0,0,0">
            <w:txbxContent>
              <w:p w:rsidR="00B53837" w:rsidRDefault="00F16B18">
                <w:pPr>
                  <w:spacing w:line="240" w:lineRule="exact"/>
                  <w:ind w:left="994" w:right="1001"/>
                  <w:jc w:val="center"/>
                  <w:rPr>
                    <w:rFonts w:ascii="Cambria" w:eastAsia="Cambria" w:hAnsi="Cambria" w:cs="Cambria"/>
                    <w:sz w:val="22"/>
                    <w:szCs w:val="22"/>
                  </w:rPr>
                </w:pPr>
                <w:r>
                  <w:rPr>
                    <w:rFonts w:ascii="Cambria" w:eastAsia="Cambria" w:hAnsi="Cambria" w:cs="Cambria"/>
                    <w:b/>
                    <w:sz w:val="22"/>
                    <w:szCs w:val="22"/>
                  </w:rPr>
                  <w:t xml:space="preserve">CSE 274 </w:t>
                </w:r>
                <w:r w:rsidR="002021BC">
                  <w:rPr>
                    <w:rFonts w:ascii="Cambria" w:eastAsia="Cambria" w:hAnsi="Cambria" w:cs="Cambria"/>
                    <w:b/>
                    <w:sz w:val="22"/>
                    <w:szCs w:val="22"/>
                  </w:rPr>
                  <w:t>Fall</w:t>
                </w:r>
                <w:r>
                  <w:rPr>
                    <w:rFonts w:ascii="Cambria" w:eastAsia="Cambria" w:hAnsi="Cambria" w:cs="Cambria"/>
                    <w:b/>
                    <w:sz w:val="22"/>
                    <w:szCs w:val="22"/>
                  </w:rPr>
                  <w:t xml:space="preserve"> 2018</w:t>
                </w:r>
              </w:p>
              <w:p w:rsidR="00B53837" w:rsidRDefault="00F16B18">
                <w:pPr>
                  <w:spacing w:line="240" w:lineRule="exact"/>
                  <w:ind w:left="-19" w:right="-19"/>
                  <w:jc w:val="center"/>
                  <w:rPr>
                    <w:rFonts w:ascii="Cambria" w:eastAsia="Cambria" w:hAnsi="Cambria" w:cs="Cambria"/>
                    <w:sz w:val="22"/>
                    <w:szCs w:val="22"/>
                  </w:rPr>
                </w:pPr>
                <w:r>
                  <w:rPr>
                    <w:rFonts w:ascii="Cambria" w:eastAsia="Cambria" w:hAnsi="Cambria" w:cs="Cambria"/>
                    <w:b/>
                    <w:sz w:val="22"/>
                    <w:szCs w:val="22"/>
                  </w:rPr>
                  <w:t>Project 07 –  Dictionary and Game Moves</w:t>
                </w:r>
              </w:p>
              <w:p w:rsidR="00B53837" w:rsidRDefault="00F16B18">
                <w:pPr>
                  <w:spacing w:before="1"/>
                  <w:ind w:left="1464" w:right="1468"/>
                  <w:jc w:val="center"/>
                  <w:rPr>
                    <w:rFonts w:ascii="Cambria" w:eastAsia="Cambria" w:hAnsi="Cambria" w:cs="Cambria"/>
                    <w:sz w:val="22"/>
                    <w:szCs w:val="22"/>
                  </w:rPr>
                </w:pPr>
                <w:r>
                  <w:rPr>
                    <w:rFonts w:ascii="Cambria" w:eastAsia="Cambria" w:hAnsi="Cambria" w:cs="Cambria"/>
                    <w:b/>
                    <w:color w:val="0000FF"/>
                    <w:sz w:val="22"/>
                    <w:szCs w:val="22"/>
                  </w:rPr>
                  <w:t>Points: 100</w:t>
                </w:r>
              </w:p>
              <w:p w:rsidR="00B53837" w:rsidRDefault="00F16B18">
                <w:pPr>
                  <w:spacing w:line="240" w:lineRule="exact"/>
                  <w:ind w:left="106" w:right="112"/>
                  <w:jc w:val="center"/>
                  <w:rPr>
                    <w:rFonts w:ascii="Cambria" w:eastAsia="Cambria" w:hAnsi="Cambria" w:cs="Cambria"/>
                    <w:sz w:val="22"/>
                    <w:szCs w:val="22"/>
                  </w:rPr>
                </w:pPr>
                <w:r>
                  <w:rPr>
                    <w:rFonts w:ascii="Cambria" w:eastAsia="Cambria" w:hAnsi="Cambria" w:cs="Cambria"/>
                    <w:b/>
                    <w:sz w:val="22"/>
                    <w:szCs w:val="22"/>
                  </w:rPr>
                  <w:t xml:space="preserve">Due Sunday </w:t>
                </w:r>
                <w:r w:rsidR="00E30D47">
                  <w:rPr>
                    <w:rFonts w:ascii="Cambria" w:eastAsia="Cambria" w:hAnsi="Cambria" w:cs="Cambria"/>
                    <w:b/>
                    <w:sz w:val="22"/>
                    <w:szCs w:val="22"/>
                  </w:rPr>
                  <w:t>Nov</w:t>
                </w:r>
                <w:r>
                  <w:rPr>
                    <w:rFonts w:ascii="Cambria" w:eastAsia="Cambria" w:hAnsi="Cambria" w:cs="Cambria"/>
                    <w:b/>
                    <w:sz w:val="22"/>
                    <w:szCs w:val="22"/>
                  </w:rPr>
                  <w:t xml:space="preserve"> </w:t>
                </w:r>
                <w:r w:rsidR="00E30D47">
                  <w:rPr>
                    <w:rFonts w:ascii="Cambria" w:eastAsia="Cambria" w:hAnsi="Cambria" w:cs="Cambria"/>
                    <w:b/>
                    <w:sz w:val="22"/>
                    <w:szCs w:val="22"/>
                  </w:rPr>
                  <w:t>11</w:t>
                </w:r>
                <w:r>
                  <w:rPr>
                    <w:rFonts w:ascii="Cambria" w:eastAsia="Cambria" w:hAnsi="Cambria" w:cs="Cambria"/>
                    <w:b/>
                    <w:sz w:val="22"/>
                    <w:szCs w:val="22"/>
                  </w:rPr>
                  <w:t>, 2018 11:59 pm</w:t>
                </w:r>
              </w:p>
            </w:txbxContent>
          </v:textbox>
          <w10:wrap anchorx="page" anchory="page"/>
        </v:shape>
      </w:pict>
    </w:r>
    <w:r w:rsidR="002021BC">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5F5"/>
    <w:multiLevelType w:val="hybridMultilevel"/>
    <w:tmpl w:val="C3AA0D7A"/>
    <w:lvl w:ilvl="0" w:tplc="8132C3D4">
      <w:numFmt w:val="bullet"/>
      <w:lvlText w:val="-"/>
      <w:lvlJc w:val="left"/>
      <w:pPr>
        <w:ind w:left="948" w:hanging="375"/>
      </w:pPr>
      <w:rPr>
        <w:rFonts w:ascii="Cambria" w:eastAsia="Cambria" w:hAnsi="Cambria" w:cs="Cambria"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7CD"/>
    <w:multiLevelType w:val="hybridMultilevel"/>
    <w:tmpl w:val="0A407DAA"/>
    <w:lvl w:ilvl="0" w:tplc="8132C3D4">
      <w:numFmt w:val="bullet"/>
      <w:lvlText w:val="-"/>
      <w:lvlJc w:val="left"/>
      <w:pPr>
        <w:ind w:left="948" w:hanging="375"/>
      </w:pPr>
      <w:rPr>
        <w:rFonts w:ascii="Cambria" w:eastAsia="Cambria" w:hAnsi="Cambria" w:cs="Cambria" w:hint="default"/>
        <w:w w:val="99"/>
      </w:rPr>
    </w:lvl>
    <w:lvl w:ilvl="1" w:tplc="88082484">
      <w:numFmt w:val="bullet"/>
      <w:lvlText w:val=""/>
      <w:lvlJc w:val="left"/>
      <w:pPr>
        <w:ind w:left="1653" w:hanging="360"/>
      </w:pPr>
      <w:rPr>
        <w:rFonts w:ascii="Symbol" w:eastAsia="Courier New" w:hAnsi="Symbol" w:cs="Courier New" w:hint="default"/>
        <w:w w:val="99"/>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2" w15:restartNumberingAfterBreak="0">
    <w:nsid w:val="52054D0F"/>
    <w:multiLevelType w:val="hybridMultilevel"/>
    <w:tmpl w:val="13D4FBE8"/>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3" w15:restartNumberingAfterBreak="0">
    <w:nsid w:val="52B07A75"/>
    <w:multiLevelType w:val="hybridMultilevel"/>
    <w:tmpl w:val="59801FAE"/>
    <w:lvl w:ilvl="0" w:tplc="8132C3D4">
      <w:numFmt w:val="bullet"/>
      <w:lvlText w:val="-"/>
      <w:lvlJc w:val="left"/>
      <w:pPr>
        <w:ind w:left="1521" w:hanging="375"/>
      </w:pPr>
      <w:rPr>
        <w:rFonts w:ascii="Cambria" w:eastAsia="Cambria" w:hAnsi="Cambria" w:cs="Cambria" w:hint="default"/>
        <w:w w:val="99"/>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4" w15:restartNumberingAfterBreak="0">
    <w:nsid w:val="55916F99"/>
    <w:multiLevelType w:val="multilevel"/>
    <w:tmpl w:val="FFD681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37"/>
    <w:rsid w:val="002021BC"/>
    <w:rsid w:val="00B53837"/>
    <w:rsid w:val="00E30D47"/>
    <w:rsid w:val="00F1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9EAB1"/>
  <w15:docId w15:val="{431ABD1D-9E4E-4ECA-951F-AD0698CB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30D47"/>
    <w:pPr>
      <w:tabs>
        <w:tab w:val="center" w:pos="4680"/>
        <w:tab w:val="right" w:pos="9360"/>
      </w:tabs>
    </w:pPr>
  </w:style>
  <w:style w:type="character" w:customStyle="1" w:styleId="HeaderChar">
    <w:name w:val="Header Char"/>
    <w:basedOn w:val="DefaultParagraphFont"/>
    <w:link w:val="Header"/>
    <w:uiPriority w:val="99"/>
    <w:rsid w:val="00E30D47"/>
  </w:style>
  <w:style w:type="paragraph" w:styleId="Footer">
    <w:name w:val="footer"/>
    <w:basedOn w:val="Normal"/>
    <w:link w:val="FooterChar"/>
    <w:uiPriority w:val="99"/>
    <w:unhideWhenUsed/>
    <w:rsid w:val="00E30D47"/>
    <w:pPr>
      <w:tabs>
        <w:tab w:val="center" w:pos="4680"/>
        <w:tab w:val="right" w:pos="9360"/>
      </w:tabs>
    </w:pPr>
  </w:style>
  <w:style w:type="character" w:customStyle="1" w:styleId="FooterChar">
    <w:name w:val="Footer Char"/>
    <w:basedOn w:val="DefaultParagraphFont"/>
    <w:link w:val="Footer"/>
    <w:uiPriority w:val="99"/>
    <w:rsid w:val="00E30D47"/>
  </w:style>
  <w:style w:type="paragraph" w:styleId="ListParagraph">
    <w:name w:val="List Paragraph"/>
    <w:basedOn w:val="Normal"/>
    <w:uiPriority w:val="34"/>
    <w:qFormat/>
    <w:rsid w:val="0020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"mohamem"</cp:lastModifiedBy>
  <cp:revision>2</cp:revision>
  <dcterms:created xsi:type="dcterms:W3CDTF">2018-10-29T20:48:00Z</dcterms:created>
  <dcterms:modified xsi:type="dcterms:W3CDTF">2018-10-29T21:05:00Z</dcterms:modified>
</cp:coreProperties>
</file>